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62B" w:rsidRDefault="00BB662B" w:rsidP="002014CB">
      <w:pPr>
        <w:pStyle w:val="Title-log"/>
      </w:pPr>
      <w:r>
        <w:t xml:space="preserve">Formulaire d'adhésion à l'asbl Ropi </w:t>
      </w:r>
    </w:p>
    <w:p w:rsidR="00BB662B" w:rsidRPr="008A7031" w:rsidRDefault="00BB662B" w:rsidP="00DE260C">
      <w:pPr>
        <w:pStyle w:val="Subtitle-log"/>
      </w:pPr>
      <w:r>
        <w:t>Collège des Usagers (n°3)</w:t>
      </w:r>
    </w:p>
    <w:p w:rsidR="00BB662B" w:rsidRDefault="00BB662B" w:rsidP="00DE260C">
      <w:pPr>
        <w:rPr>
          <w:highlight w:val="yellow"/>
        </w:rPr>
      </w:pPr>
    </w:p>
    <w:p w:rsidR="00BB662B" w:rsidRDefault="00BB662B" w:rsidP="00BB662B">
      <w:pPr>
        <w:pStyle w:val="NoSpacing"/>
        <w:rPr>
          <w:rFonts w:ascii="Courier New" w:hAnsi="Courier New" w:cs="Courier New"/>
        </w:rPr>
      </w:pPr>
    </w:p>
    <w:p w:rsidR="00BB662B" w:rsidRPr="00BB662B" w:rsidRDefault="00BB662B" w:rsidP="00BB662B">
      <w:pPr>
        <w:pStyle w:val="NoSpacing"/>
      </w:pPr>
      <w:r w:rsidRPr="00BB662B">
        <w:t>NOTE</w:t>
      </w: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  <w:r w:rsidRPr="00BB662B">
        <w:t>Ne pas imprimer la première page.</w:t>
      </w: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  <w:r w:rsidRPr="00BB662B">
        <w:t>SOURCES</w:t>
      </w:r>
    </w:p>
    <w:p w:rsidR="00BB662B" w:rsidRPr="00BB662B" w:rsidRDefault="00A742E5" w:rsidP="00BB662B">
      <w:pPr>
        <w:pStyle w:val="NoSpacing"/>
      </w:pPr>
      <w:hyperlink r:id="rId8" w:history="1">
        <w:r w:rsidR="00BB662B" w:rsidRPr="00BB662B">
          <w:rPr>
            <w:rStyle w:val="Hyperlink"/>
            <w:color w:val="000000"/>
            <w:u w:val="none"/>
          </w:rPr>
          <w:t>https://github.com/RopiMons/RopiDocs/</w:t>
        </w:r>
      </w:hyperlink>
      <w:r w:rsidR="00BB662B" w:rsidRPr="00BB662B">
        <w:t>Conventions</w:t>
      </w: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</w:p>
    <w:p w:rsidR="00BB662B" w:rsidRPr="00BB662B" w:rsidRDefault="00BB662B" w:rsidP="00BB662B">
      <w:pPr>
        <w:pStyle w:val="NoSpacing"/>
      </w:pPr>
      <w:r w:rsidRPr="00BB662B">
        <w:t>CHANGELOG</w:t>
      </w:r>
    </w:p>
    <w:p w:rsidR="00BB662B" w:rsidRPr="00BB662B" w:rsidRDefault="00BB662B" w:rsidP="00BB662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526"/>
        <w:gridCol w:w="1843"/>
        <w:gridCol w:w="5613"/>
      </w:tblGrid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</w:pPr>
            <w:r w:rsidRPr="00BB662B">
              <w:t>Date</w:t>
            </w: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</w:pPr>
            <w:r w:rsidRPr="00BB662B">
              <w:t>Auteur</w:t>
            </w: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</w:pPr>
            <w:r w:rsidRPr="00BB662B">
              <w:t>Description</w:t>
            </w: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 w:val="20"/>
                <w:szCs w:val="20"/>
              </w:rPr>
            </w:pPr>
            <w:r w:rsidRPr="00BB662B">
              <w:rPr>
                <w:sz w:val="20"/>
                <w:szCs w:val="20"/>
              </w:rPr>
              <w:t>2015-11-07</w:t>
            </w: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 w:val="20"/>
                <w:szCs w:val="20"/>
              </w:rPr>
            </w:pPr>
            <w:r w:rsidRPr="00BB662B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 w:val="20"/>
              </w:rPr>
            </w:pPr>
            <w:r w:rsidRPr="00BB662B">
              <w:rPr>
                <w:sz w:val="20"/>
                <w:szCs w:val="20"/>
              </w:rPr>
              <w:t>Première version</w:t>
            </w:r>
            <w:r w:rsidRPr="003B4919">
              <w:rPr>
                <w:sz w:val="20"/>
                <w:szCs w:val="20"/>
              </w:rPr>
              <w:t xml:space="preserve">. </w:t>
            </w:r>
            <w:r w:rsidRPr="003B4919">
              <w:rPr>
                <w:sz w:val="20"/>
              </w:rPr>
              <w:t>Version en construction - non finalisée - les débats sont encore ouverts</w:t>
            </w:r>
          </w:p>
          <w:p w:rsidR="00BB662B" w:rsidRPr="00BB662B" w:rsidRDefault="00BB662B" w:rsidP="00BB662B">
            <w:pPr>
              <w:pStyle w:val="NoSpacing"/>
              <w:rPr>
                <w:sz w:val="20"/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47DD1" w:rsidRDefault="00B47DD1" w:rsidP="00BB662B">
            <w:pPr>
              <w:pStyle w:val="NoSpacing"/>
              <w:rPr>
                <w:sz w:val="20"/>
                <w:szCs w:val="20"/>
              </w:rPr>
            </w:pPr>
            <w:r w:rsidRPr="00B47DD1">
              <w:rPr>
                <w:sz w:val="20"/>
                <w:szCs w:val="20"/>
              </w:rPr>
              <w:t>2015-11-10</w:t>
            </w:r>
          </w:p>
        </w:tc>
        <w:tc>
          <w:tcPr>
            <w:tcW w:w="1843" w:type="dxa"/>
          </w:tcPr>
          <w:p w:rsidR="00BB662B" w:rsidRPr="00B47DD1" w:rsidRDefault="00B47DD1" w:rsidP="00BB662B">
            <w:pPr>
              <w:pStyle w:val="NoSpacing"/>
              <w:rPr>
                <w:sz w:val="20"/>
                <w:szCs w:val="20"/>
              </w:rPr>
            </w:pPr>
            <w:r w:rsidRPr="00B47DD1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:rsidR="00BB662B" w:rsidRPr="00B47DD1" w:rsidRDefault="00B47DD1" w:rsidP="00BB662B">
            <w:pPr>
              <w:pStyle w:val="NoSpacing"/>
              <w:rPr>
                <w:sz w:val="20"/>
                <w:szCs w:val="20"/>
              </w:rPr>
            </w:pPr>
            <w:r w:rsidRPr="00B47DD1">
              <w:rPr>
                <w:sz w:val="20"/>
                <w:szCs w:val="20"/>
              </w:rPr>
              <w:t>Mise à jour template ropi</w:t>
            </w:r>
          </w:p>
        </w:tc>
      </w:tr>
      <w:tr w:rsidR="00BB662B" w:rsidRPr="00BB662B" w:rsidTr="00732D15">
        <w:tc>
          <w:tcPr>
            <w:tcW w:w="1526" w:type="dxa"/>
          </w:tcPr>
          <w:p w:rsidR="00BB662B" w:rsidRPr="003B4919" w:rsidRDefault="003B4919" w:rsidP="00BB662B">
            <w:pPr>
              <w:pStyle w:val="NoSpacing"/>
              <w:rPr>
                <w:sz w:val="20"/>
                <w:szCs w:val="20"/>
              </w:rPr>
            </w:pPr>
            <w:r w:rsidRPr="003B4919">
              <w:rPr>
                <w:sz w:val="20"/>
                <w:szCs w:val="20"/>
              </w:rPr>
              <w:t>2016-06-01</w:t>
            </w:r>
          </w:p>
        </w:tc>
        <w:tc>
          <w:tcPr>
            <w:tcW w:w="1843" w:type="dxa"/>
          </w:tcPr>
          <w:p w:rsidR="00BB662B" w:rsidRPr="003B4919" w:rsidRDefault="003B4919" w:rsidP="00BB662B">
            <w:pPr>
              <w:pStyle w:val="NoSpacing"/>
              <w:rPr>
                <w:sz w:val="20"/>
                <w:szCs w:val="20"/>
              </w:rPr>
            </w:pPr>
            <w:r w:rsidRPr="003B4919">
              <w:rPr>
                <w:sz w:val="20"/>
                <w:szCs w:val="20"/>
              </w:rPr>
              <w:t>Fabian Dortu</w:t>
            </w:r>
          </w:p>
        </w:tc>
        <w:tc>
          <w:tcPr>
            <w:tcW w:w="5613" w:type="dxa"/>
          </w:tcPr>
          <w:p w:rsidR="00BB662B" w:rsidRPr="003B4919" w:rsidRDefault="003B4919" w:rsidP="00BB662B">
            <w:pPr>
              <w:pStyle w:val="NoSpacing"/>
              <w:rPr>
                <w:sz w:val="20"/>
                <w:szCs w:val="20"/>
              </w:rPr>
            </w:pPr>
            <w:r w:rsidRPr="003B4919">
              <w:rPr>
                <w:sz w:val="20"/>
                <w:szCs w:val="20"/>
              </w:rPr>
              <w:t>Mise à jour suite à AG du 17 février 2016</w:t>
            </w: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  <w:tr w:rsidR="00BB662B" w:rsidRPr="00BB662B" w:rsidTr="00732D15">
        <w:tc>
          <w:tcPr>
            <w:tcW w:w="1526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184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  <w:tc>
          <w:tcPr>
            <w:tcW w:w="5613" w:type="dxa"/>
          </w:tcPr>
          <w:p w:rsidR="00BB662B" w:rsidRPr="00BB662B" w:rsidRDefault="00BB662B" w:rsidP="00BB662B">
            <w:pPr>
              <w:pStyle w:val="NoSpacing"/>
              <w:rPr>
                <w:szCs w:val="20"/>
              </w:rPr>
            </w:pPr>
          </w:p>
        </w:tc>
      </w:tr>
    </w:tbl>
    <w:p w:rsidR="00BB662B" w:rsidRPr="00BB662B" w:rsidRDefault="00BB662B" w:rsidP="00BB662B">
      <w:pPr>
        <w:pStyle w:val="NoSpacing"/>
      </w:pPr>
    </w:p>
    <w:p w:rsidR="00BB662B" w:rsidRPr="0007077D" w:rsidRDefault="00BB662B" w:rsidP="00BB662B">
      <w:pPr>
        <w:pStyle w:val="NoSpacing"/>
        <w:rPr>
          <w:rFonts w:ascii="Courier New" w:hAnsi="Courier New" w:cs="Courier New"/>
        </w:rPr>
      </w:pPr>
    </w:p>
    <w:sdt>
      <w:sdtPr>
        <w:rPr>
          <w:rFonts w:ascii="Arial" w:eastAsia="Times New Roman" w:hAnsi="Arial" w:cs="Arial"/>
          <w:b w:val="0"/>
          <w:bCs w:val="0"/>
          <w:color w:val="000000"/>
          <w:sz w:val="22"/>
          <w:szCs w:val="22"/>
          <w:lang w:val="fr-BE" w:eastAsia="fr-BE"/>
        </w:rPr>
        <w:id w:val="867747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:rsidR="00BB662B" w:rsidRPr="008C4675" w:rsidRDefault="00BB662B" w:rsidP="00DE260C">
          <w:pPr>
            <w:pStyle w:val="TOCHeading"/>
          </w:pPr>
          <w:r w:rsidRPr="008C4675">
            <w:t>Contents</w:t>
          </w:r>
        </w:p>
        <w:p w:rsidR="00BB662B" w:rsidRPr="00BB662B" w:rsidRDefault="00A742E5" w:rsidP="00DE260C">
          <w:pPr>
            <w:rPr>
              <w:lang w:val="en-US"/>
            </w:rPr>
          </w:pPr>
          <w:r w:rsidRPr="00A742E5">
            <w:rPr>
              <w:b/>
              <w:bCs/>
            </w:rPr>
            <w:fldChar w:fldCharType="begin"/>
          </w:r>
          <w:r w:rsidR="00BB662B" w:rsidRPr="008C4675">
            <w:rPr>
              <w:lang w:val="en-US"/>
            </w:rPr>
            <w:instrText xml:space="preserve"> TOC \o "1-3" \h \z \u </w:instrText>
          </w:r>
          <w:r w:rsidRPr="00A742E5">
            <w:rPr>
              <w:b/>
              <w:bCs/>
            </w:rPr>
            <w:fldChar w:fldCharType="separate"/>
          </w:r>
          <w:r w:rsidR="00BB662B">
            <w:rPr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bookmarkStart w:id="0" w:name="h.7tfhvgi4s2oo" w:displacedByCustomXml="prev"/>
    <w:bookmarkEnd w:id="0" w:displacedByCustomXml="prev"/>
    <w:p w:rsidR="00BB662B" w:rsidRDefault="00BB662B" w:rsidP="00DE260C">
      <w:pPr>
        <w:rPr>
          <w:lang w:val="en-US"/>
        </w:rPr>
      </w:pPr>
    </w:p>
    <w:p w:rsidR="00BB662B" w:rsidRPr="00B47DD1" w:rsidRDefault="00BB662B" w:rsidP="00DE260C">
      <w:pPr>
        <w:pStyle w:val="Title"/>
        <w:rPr>
          <w:lang w:val="en-US"/>
        </w:rPr>
        <w:sectPr w:rsidR="00BB662B" w:rsidRPr="00B47DD1" w:rsidSect="00BB662B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/>
          <w:pgMar w:top="1440" w:right="1703" w:bottom="1440" w:left="1440" w:header="708" w:footer="708" w:gutter="0"/>
          <w:pgNumType w:start="1"/>
          <w:cols w:space="708"/>
          <w:noEndnote/>
          <w:docGrid w:linePitch="360"/>
        </w:sectPr>
      </w:pPr>
    </w:p>
    <w:p w:rsidR="00BB662B" w:rsidRPr="00BB662B" w:rsidRDefault="00BB662B" w:rsidP="00DE260C">
      <w:pPr>
        <w:pStyle w:val="Title"/>
      </w:pPr>
      <w:r w:rsidRPr="00BB662B">
        <w:lastRenderedPageBreak/>
        <w:t>Formulaire d'adhésion à l'asbl Ropi</w:t>
      </w:r>
    </w:p>
    <w:p w:rsidR="00BB662B" w:rsidRDefault="00BB662B" w:rsidP="00DE260C">
      <w:pPr>
        <w:pStyle w:val="Subtitle"/>
      </w:pPr>
      <w:r>
        <w:t xml:space="preserve">Collège des Usagers  </w:t>
      </w:r>
    </w:p>
    <w:p w:rsidR="00BB662B" w:rsidRDefault="00BB662B" w:rsidP="00DE260C"/>
    <w:p w:rsidR="00BB662B" w:rsidRPr="00DE260C" w:rsidRDefault="00BB662B" w:rsidP="002014CB">
      <w:pPr>
        <w:spacing w:line="480" w:lineRule="auto"/>
      </w:pPr>
      <w:r w:rsidRPr="00DE260C">
        <w:t>Nom: …….....….....................................…..……….……………….......................................</w:t>
      </w:r>
    </w:p>
    <w:p w:rsidR="00BB662B" w:rsidRPr="00DE260C" w:rsidRDefault="00BB662B" w:rsidP="002014CB">
      <w:pPr>
        <w:spacing w:line="480" w:lineRule="auto"/>
      </w:pPr>
      <w:r w:rsidRPr="00DE260C">
        <w:t>Prénom: ……………….…..........................................................................……………….…</w:t>
      </w:r>
    </w:p>
    <w:p w:rsidR="00BB662B" w:rsidRPr="00DE260C" w:rsidRDefault="00BB662B" w:rsidP="002014CB">
      <w:pPr>
        <w:spacing w:line="480" w:lineRule="auto"/>
      </w:pPr>
      <w:r w:rsidRPr="00DE260C">
        <w:t>Adresse: ….....………………………………………………………………….......................…</w:t>
      </w:r>
    </w:p>
    <w:p w:rsidR="00BB662B" w:rsidRPr="00DE260C" w:rsidRDefault="00BB662B" w:rsidP="002014CB">
      <w:pPr>
        <w:spacing w:line="480" w:lineRule="auto"/>
      </w:pPr>
      <w:r w:rsidRPr="00DE260C">
        <w:t>Tél :……………………………………………………………………………........……….…….</w:t>
      </w:r>
    </w:p>
    <w:p w:rsidR="00BB662B" w:rsidRPr="00DE260C" w:rsidRDefault="00BB662B" w:rsidP="002014CB">
      <w:pPr>
        <w:spacing w:line="480" w:lineRule="auto"/>
      </w:pPr>
      <w:r w:rsidRPr="00DE260C">
        <w:t xml:space="preserve">E-mail :…………………………………………………………………………………............…                      </w:t>
      </w:r>
    </w:p>
    <w:p w:rsidR="00BB662B" w:rsidRPr="00DE260C" w:rsidRDefault="00BB662B" w:rsidP="00DE260C">
      <w:r w:rsidRPr="00DE260C">
        <w:t xml:space="preserve">Je souhaite adhérer à l'asbl Ropi en tant que membre </w:t>
      </w:r>
      <w:r w:rsidRPr="00DE260C">
        <w:rPr>
          <w:b/>
        </w:rPr>
        <w:t xml:space="preserve">effectif </w:t>
      </w:r>
      <w:r w:rsidRPr="00DE260C">
        <w:t>/</w:t>
      </w:r>
      <w:r w:rsidRPr="00DE260C">
        <w:rPr>
          <w:b/>
        </w:rPr>
        <w:t xml:space="preserve"> sympathisant</w:t>
      </w:r>
      <w:r w:rsidRPr="00DE260C">
        <w:t xml:space="preserve"> (barrer la mention inutile).</w:t>
      </w:r>
    </w:p>
    <w:p w:rsidR="00BB662B" w:rsidRPr="00DE260C" w:rsidRDefault="00BB662B" w:rsidP="00DE260C"/>
    <w:p w:rsidR="00BB662B" w:rsidRPr="00DE260C" w:rsidRDefault="00BB662B" w:rsidP="00DE260C">
      <w:r w:rsidRPr="00DE260C">
        <w:t xml:space="preserve">Je m'engage à </w:t>
      </w:r>
      <w:r w:rsidRPr="00DE260C">
        <w:rPr>
          <w:b/>
        </w:rPr>
        <w:t>respecter les textes fondateurs de l’asbl Ropi</w:t>
      </w:r>
      <w:r w:rsidRPr="00DE260C">
        <w:t xml:space="preserve">, qui sont consultables sur le site </w:t>
      </w:r>
      <w:r w:rsidR="003B4919">
        <w:t>internet</w:t>
      </w:r>
      <w:r w:rsidRPr="00DE260C">
        <w:t>.</w:t>
      </w:r>
    </w:p>
    <w:p w:rsidR="00BB662B" w:rsidRPr="00DE260C" w:rsidRDefault="00BB662B" w:rsidP="00DE260C"/>
    <w:p w:rsidR="00BB662B" w:rsidRDefault="00BB662B" w:rsidP="00DE260C">
      <w:r w:rsidRPr="00DE260C">
        <w:t xml:space="preserve">Je m'engage à verser </w:t>
      </w:r>
      <w:r w:rsidRPr="00DE260C">
        <w:rPr>
          <w:b/>
        </w:rPr>
        <w:t xml:space="preserve">ma cotisation de 15 € </w:t>
      </w:r>
      <w:r w:rsidRPr="00DE260C">
        <w:t xml:space="preserve">dans les plus brefs délais. </w:t>
      </w:r>
    </w:p>
    <w:p w:rsidR="003B4919" w:rsidRPr="00DE260C" w:rsidRDefault="003B4919" w:rsidP="00DE260C"/>
    <w:p w:rsidR="00BB662B" w:rsidRPr="00DE260C" w:rsidRDefault="00BB662B" w:rsidP="003B4919">
      <w:pPr>
        <w:pStyle w:val="NoSpacing"/>
        <w:ind w:left="720"/>
      </w:pPr>
      <w:r w:rsidRPr="00DE260C">
        <w:t>Compte:</w:t>
      </w:r>
      <w:r w:rsidRPr="00DE260C">
        <w:tab/>
      </w:r>
      <w:r w:rsidRPr="00DE260C">
        <w:tab/>
      </w:r>
      <w:r w:rsidRPr="00DE260C">
        <w:tab/>
        <w:t xml:space="preserve">BE20 5230 8074 0956 </w:t>
      </w:r>
    </w:p>
    <w:p w:rsidR="00BB662B" w:rsidRPr="00DE260C" w:rsidRDefault="00BB662B" w:rsidP="003B4919">
      <w:pPr>
        <w:pStyle w:val="NoSpacing"/>
        <w:ind w:left="720"/>
      </w:pPr>
      <w:r w:rsidRPr="00DE260C">
        <w:t>Communication:</w:t>
      </w:r>
      <w:r w:rsidRPr="00DE260C">
        <w:tab/>
      </w:r>
      <w:r w:rsidRPr="00DE260C">
        <w:tab/>
        <w:t>Cotisation &lt;Prénom&gt; &lt;Nom&gt;</w:t>
      </w:r>
    </w:p>
    <w:p w:rsidR="00BB662B" w:rsidRPr="00DE260C" w:rsidRDefault="00BB662B" w:rsidP="00DE260C"/>
    <w:p w:rsidR="00BB662B" w:rsidRPr="00DE260C" w:rsidRDefault="00BB662B" w:rsidP="00DE260C">
      <w:r w:rsidRPr="00DE260C">
        <w:t xml:space="preserve">Alternativement, la cotisation peut-être versée en Ropi, à remettre en espèce lors d'une Assemblée Générale ou à l'occasion d'une rencontre avec un responsable ou ambassadeur de l'asbl Ropi. Dans ce cas, le montant de la cotisation est abaissé à </w:t>
      </w:r>
      <w:r w:rsidRPr="003B4919">
        <w:rPr>
          <w:b/>
        </w:rPr>
        <w:t>10 Ropi</w:t>
      </w:r>
      <w:r w:rsidRPr="00DE260C">
        <w:t>.</w:t>
      </w:r>
    </w:p>
    <w:p w:rsidR="00BB662B" w:rsidRPr="00DE260C" w:rsidRDefault="00BB662B" w:rsidP="00DE260C"/>
    <w:p w:rsidR="00BB662B" w:rsidRPr="00D42C5D" w:rsidRDefault="00BB662B" w:rsidP="00DE260C">
      <w:r w:rsidRPr="00DE260C">
        <w:t>A renvoyer au 24 rue de Ghlin à 7012 Jemappes ou par email</w:t>
      </w:r>
      <w:r w:rsidR="003B4919">
        <w:t xml:space="preserve"> (scan)</w:t>
      </w:r>
      <w:r w:rsidRPr="00DE260C">
        <w:t xml:space="preserve"> à </w:t>
      </w:r>
      <w:r w:rsidRPr="002014CB">
        <w:rPr>
          <w:rFonts w:ascii="Consolas" w:hAnsi="Consolas" w:cs="Consolas"/>
        </w:rPr>
        <w:t>info@ropi.be</w:t>
      </w:r>
      <w:r w:rsidR="00D42C5D">
        <w:rPr>
          <w:rFonts w:ascii="Consolas" w:hAnsi="Consolas" w:cs="Consolas"/>
        </w:rPr>
        <w:t xml:space="preserve"> ou </w:t>
      </w:r>
      <w:r w:rsidR="00D42C5D" w:rsidRPr="00D42C5D">
        <w:rPr>
          <w:rFonts w:cs="Consolas"/>
        </w:rPr>
        <w:t>à donner en main propre à un ambassadeur Ropi</w:t>
      </w:r>
      <w:r w:rsidR="00A01DAB">
        <w:rPr>
          <w:rFonts w:cs="Consolas"/>
        </w:rPr>
        <w:t>.</w:t>
      </w:r>
    </w:p>
    <w:p w:rsidR="00BB662B" w:rsidRPr="00DE260C" w:rsidRDefault="00BB662B" w:rsidP="00DE260C"/>
    <w:p w:rsidR="00BB662B" w:rsidRPr="00DE260C" w:rsidRDefault="00BB662B" w:rsidP="00DE260C">
      <w:r w:rsidRPr="00DE260C">
        <w:t xml:space="preserve">Fait à </w:t>
      </w:r>
      <w:r w:rsidR="00D42C5D">
        <w:t>................................</w:t>
      </w:r>
      <w:r w:rsidRPr="00DE260C">
        <w:t xml:space="preserve">, le  </w:t>
      </w:r>
      <w:r w:rsidR="00D42C5D">
        <w:t>....</w:t>
      </w:r>
      <w:r w:rsidRPr="00DE260C">
        <w:t>................................</w:t>
      </w:r>
    </w:p>
    <w:p w:rsidR="00BB662B" w:rsidRPr="00DE260C" w:rsidRDefault="00BB662B" w:rsidP="00DE260C"/>
    <w:p w:rsidR="00BB662B" w:rsidRDefault="00BB662B" w:rsidP="00DE260C">
      <w:r w:rsidRPr="00DE260C">
        <w:tab/>
        <w:t>Signature</w:t>
      </w:r>
    </w:p>
    <w:p w:rsidR="00BB662B" w:rsidRPr="00927C0C" w:rsidRDefault="00BB662B" w:rsidP="00DE260C"/>
    <w:p w:rsidR="002E6F6F" w:rsidRPr="00BB662B" w:rsidRDefault="00A742E5" w:rsidP="00DE260C">
      <w:r>
        <w:rPr>
          <w:noProof/>
        </w:rPr>
        <w:pict>
          <v:rect id="_x0000_s1027" style="position:absolute;margin-left:10.5pt;margin-top:1.5pt;width:203.25pt;height:75.1pt;z-index:251658240"/>
        </w:pict>
      </w:r>
    </w:p>
    <w:sectPr w:rsidR="002E6F6F" w:rsidRPr="00BB662B" w:rsidSect="00BB662B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ACF" w:rsidRDefault="00914ACF" w:rsidP="00DE260C">
      <w:r>
        <w:separator/>
      </w:r>
    </w:p>
  </w:endnote>
  <w:endnote w:type="continuationSeparator" w:id="1">
    <w:p w:rsidR="00914ACF" w:rsidRDefault="00914ACF" w:rsidP="00DE2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2014CB">
    <w:pPr>
      <w:tabs>
        <w:tab w:val="right" w:pos="8789"/>
      </w:tabs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A01DAB">
        <w:rPr>
          <w:noProof/>
        </w:rPr>
        <w:t>1</w:t>
      </w:r>
    </w:fldSimple>
  </w:p>
  <w:p w:rsidR="006E4D0E" w:rsidRDefault="006E4D0E" w:rsidP="00DE26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ACF" w:rsidRDefault="00914ACF" w:rsidP="00DE260C">
      <w:r>
        <w:separator/>
      </w:r>
    </w:p>
  </w:footnote>
  <w:footnote w:type="continuationSeparator" w:id="1">
    <w:p w:rsidR="00914ACF" w:rsidRDefault="00914ACF" w:rsidP="00DE26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A742E5" w:rsidP="00DE2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A742E5" w:rsidP="00DE260C">
    <w:pPr>
      <w:pStyle w:val="Header-Footer"/>
      <w:rPr>
        <w:rStyle w:val="fixChar"/>
        <w:lang w:val="en-US"/>
      </w:rPr>
    </w:pPr>
    <w:r w:rsidRPr="00A742E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DE260C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A742E5" w:rsidP="00DE2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3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2"/>
  </w:num>
  <w:num w:numId="11">
    <w:abstractNumId w:val="20"/>
  </w:num>
  <w:num w:numId="12">
    <w:abstractNumId w:val="13"/>
  </w:num>
  <w:num w:numId="13">
    <w:abstractNumId w:val="23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14"/>
  </w:num>
  <w:num w:numId="19">
    <w:abstractNumId w:val="11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0"/>
  </w:num>
  <w:num w:numId="27">
    <w:abstractNumId w:val="19"/>
  </w:num>
  <w:num w:numId="28">
    <w:abstractNumId w:val="2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867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BB662B"/>
    <w:rsid w:val="000267C3"/>
    <w:rsid w:val="00033E5E"/>
    <w:rsid w:val="0006133E"/>
    <w:rsid w:val="0007077D"/>
    <w:rsid w:val="00081471"/>
    <w:rsid w:val="00082BDB"/>
    <w:rsid w:val="00083C98"/>
    <w:rsid w:val="000843D0"/>
    <w:rsid w:val="00095C69"/>
    <w:rsid w:val="000E67B7"/>
    <w:rsid w:val="0013637D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014CB"/>
    <w:rsid w:val="00216926"/>
    <w:rsid w:val="00226E54"/>
    <w:rsid w:val="00236015"/>
    <w:rsid w:val="0024308C"/>
    <w:rsid w:val="00256C55"/>
    <w:rsid w:val="0026563A"/>
    <w:rsid w:val="0027681A"/>
    <w:rsid w:val="0028548E"/>
    <w:rsid w:val="0029043F"/>
    <w:rsid w:val="002E1897"/>
    <w:rsid w:val="002E3A32"/>
    <w:rsid w:val="002E3DB0"/>
    <w:rsid w:val="002E6F6F"/>
    <w:rsid w:val="00314735"/>
    <w:rsid w:val="00347602"/>
    <w:rsid w:val="00350742"/>
    <w:rsid w:val="00364AAE"/>
    <w:rsid w:val="00391530"/>
    <w:rsid w:val="00392BAE"/>
    <w:rsid w:val="003B4239"/>
    <w:rsid w:val="003B491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6861"/>
    <w:rsid w:val="007F7D54"/>
    <w:rsid w:val="0081008B"/>
    <w:rsid w:val="00815DF5"/>
    <w:rsid w:val="00820567"/>
    <w:rsid w:val="008354D3"/>
    <w:rsid w:val="00877E9F"/>
    <w:rsid w:val="008836E0"/>
    <w:rsid w:val="0088582B"/>
    <w:rsid w:val="008A12FA"/>
    <w:rsid w:val="008A7031"/>
    <w:rsid w:val="008B6F83"/>
    <w:rsid w:val="008C4675"/>
    <w:rsid w:val="008D0DE3"/>
    <w:rsid w:val="008D1E5B"/>
    <w:rsid w:val="009033A4"/>
    <w:rsid w:val="00914ACF"/>
    <w:rsid w:val="0093119B"/>
    <w:rsid w:val="00950871"/>
    <w:rsid w:val="009934D7"/>
    <w:rsid w:val="009A02E2"/>
    <w:rsid w:val="009C0954"/>
    <w:rsid w:val="009F4B14"/>
    <w:rsid w:val="00A01DAB"/>
    <w:rsid w:val="00A310AD"/>
    <w:rsid w:val="00A416B8"/>
    <w:rsid w:val="00A56398"/>
    <w:rsid w:val="00A742E5"/>
    <w:rsid w:val="00A77B3E"/>
    <w:rsid w:val="00A915AD"/>
    <w:rsid w:val="00AA42DE"/>
    <w:rsid w:val="00AC5A10"/>
    <w:rsid w:val="00AC7AE3"/>
    <w:rsid w:val="00AD2877"/>
    <w:rsid w:val="00B34523"/>
    <w:rsid w:val="00B3681F"/>
    <w:rsid w:val="00B428FA"/>
    <w:rsid w:val="00B47DD1"/>
    <w:rsid w:val="00B87F7A"/>
    <w:rsid w:val="00BA358F"/>
    <w:rsid w:val="00BB3EC2"/>
    <w:rsid w:val="00BB662B"/>
    <w:rsid w:val="00C002AA"/>
    <w:rsid w:val="00C759EC"/>
    <w:rsid w:val="00C811BE"/>
    <w:rsid w:val="00C814CE"/>
    <w:rsid w:val="00C953B9"/>
    <w:rsid w:val="00CA5F02"/>
    <w:rsid w:val="00D42C5D"/>
    <w:rsid w:val="00D67DFB"/>
    <w:rsid w:val="00D75E8E"/>
    <w:rsid w:val="00D80338"/>
    <w:rsid w:val="00D9458F"/>
    <w:rsid w:val="00DA34AC"/>
    <w:rsid w:val="00DD0037"/>
    <w:rsid w:val="00DD3DCD"/>
    <w:rsid w:val="00DD5756"/>
    <w:rsid w:val="00DE260C"/>
    <w:rsid w:val="00DF0B7B"/>
    <w:rsid w:val="00E22D34"/>
    <w:rsid w:val="00E31B63"/>
    <w:rsid w:val="00E51548"/>
    <w:rsid w:val="00E62C93"/>
    <w:rsid w:val="00EB0436"/>
    <w:rsid w:val="00EB163B"/>
    <w:rsid w:val="00EB3913"/>
    <w:rsid w:val="00EE631E"/>
    <w:rsid w:val="00EE6AA5"/>
    <w:rsid w:val="00EF2930"/>
    <w:rsid w:val="00EF6BC3"/>
    <w:rsid w:val="00F027C6"/>
    <w:rsid w:val="00F143F1"/>
    <w:rsid w:val="00F30E71"/>
    <w:rsid w:val="00F52291"/>
    <w:rsid w:val="00F52E38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uiPriority="10" w:qFormat="1"/>
    <w:lsdException w:name="Subtitle" w:locked="1" w:uiPriority="11" w:qFormat="1"/>
    <w:lsdException w:name="Hyperlink" w:uiPriority="99"/>
    <w:lsdException w:name="Strong" w:locked="1"/>
    <w:lsdException w:name="Emphasis" w:lock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DE260C"/>
    <w:pPr>
      <w:spacing w:after="0"/>
    </w:pPr>
    <w:rPr>
      <w:rFonts w:ascii="Source Sans Pro" w:hAnsi="Source Sans Pro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E3C3A-7DEB-45EC-B148-09667BC9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17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7</cp:revision>
  <cp:lastPrinted>2015-11-10T16:53:00Z</cp:lastPrinted>
  <dcterms:created xsi:type="dcterms:W3CDTF">2015-11-10T16:41:00Z</dcterms:created>
  <dcterms:modified xsi:type="dcterms:W3CDTF">2016-06-01T11:21:00Z</dcterms:modified>
</cp:coreProperties>
</file>