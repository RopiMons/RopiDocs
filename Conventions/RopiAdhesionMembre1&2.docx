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CB" w:rsidRDefault="006247CB" w:rsidP="006247CB">
      <w:pPr>
        <w:pStyle w:val="Title-log"/>
      </w:pPr>
      <w:r>
        <w:t xml:space="preserve">Formulaire d'adhésion à l'asbl Ropi </w:t>
      </w:r>
    </w:p>
    <w:p w:rsidR="006247CB" w:rsidRPr="0086339C" w:rsidRDefault="006247CB" w:rsidP="0086339C">
      <w:pPr>
        <w:pStyle w:val="Subtitle-log"/>
        <w:rPr>
          <w:szCs w:val="26"/>
        </w:rPr>
      </w:pPr>
      <w:r w:rsidRPr="0086339C">
        <w:rPr>
          <w:szCs w:val="26"/>
        </w:rPr>
        <w:t>Collège des Pr</w:t>
      </w:r>
      <w:r w:rsidR="00543004">
        <w:rPr>
          <w:szCs w:val="26"/>
        </w:rPr>
        <w:t>estataires</w:t>
      </w:r>
      <w:r w:rsidRPr="0086339C">
        <w:rPr>
          <w:szCs w:val="26"/>
        </w:rPr>
        <w:t xml:space="preserve"> (n°1) ou des Associations / Institutions (n°2)</w:t>
      </w:r>
    </w:p>
    <w:p w:rsidR="006247CB" w:rsidRDefault="006247CB" w:rsidP="00EF5C13">
      <w:pPr>
        <w:pStyle w:val="NoSpacing"/>
        <w:rPr>
          <w:highlight w:val="yellow"/>
        </w:rPr>
      </w:pPr>
    </w:p>
    <w:p w:rsidR="006247CB" w:rsidRDefault="006247CB" w:rsidP="00EF5C13">
      <w:pPr>
        <w:pStyle w:val="NoSpacing"/>
        <w:rPr>
          <w:rFonts w:ascii="Courier New" w:hAnsi="Courier New" w:cs="Courier New"/>
        </w:rPr>
      </w:pPr>
    </w:p>
    <w:p w:rsidR="006247CB" w:rsidRDefault="006247CB" w:rsidP="00EF5C13">
      <w:pPr>
        <w:pStyle w:val="NoSpacing"/>
      </w:pPr>
      <w:r>
        <w:t>NOTE</w:t>
      </w:r>
      <w:r w:rsidR="00EF5C13">
        <w:t xml:space="preserve">: </w:t>
      </w:r>
      <w:r>
        <w:t>Ne pas imprimer la première page.</w:t>
      </w:r>
    </w:p>
    <w:p w:rsidR="006247CB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EF5C13" w:rsidRDefault="006247CB" w:rsidP="00EF5C13">
      <w:pPr>
        <w:pStyle w:val="NoSpacing"/>
      </w:pPr>
      <w:r w:rsidRPr="00EF5C13">
        <w:t>SOURCES</w:t>
      </w:r>
    </w:p>
    <w:p w:rsidR="006247CB" w:rsidRPr="00EF5C13" w:rsidRDefault="00497EB8" w:rsidP="00EF5C13">
      <w:pPr>
        <w:pStyle w:val="NoSpacing"/>
      </w:pPr>
      <w:hyperlink r:id="rId8" w:history="1">
        <w:r w:rsidR="006247CB" w:rsidRPr="00EF5C13">
          <w:rPr>
            <w:rStyle w:val="Hyperlink"/>
            <w:color w:val="000000"/>
            <w:u w:val="none"/>
          </w:rPr>
          <w:t>https://github.com/RopiMons/RopiDocs/</w:t>
        </w:r>
      </w:hyperlink>
      <w:r w:rsidR="006247CB" w:rsidRPr="00EF5C13">
        <w:t>Conventions</w:t>
      </w:r>
    </w:p>
    <w:p w:rsidR="006247CB" w:rsidRPr="008A7031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EF5C13" w:rsidRDefault="006247CB" w:rsidP="00EF5C13">
      <w:pPr>
        <w:pStyle w:val="NoSpacing"/>
      </w:pPr>
      <w:r w:rsidRPr="00EF5C13">
        <w:t>CHANGELOG</w:t>
      </w:r>
    </w:p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701"/>
        <w:gridCol w:w="5613"/>
      </w:tblGrid>
      <w:tr w:rsidR="006247CB" w:rsidTr="001D680E">
        <w:tc>
          <w:tcPr>
            <w:tcW w:w="1668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Date</w:t>
            </w:r>
          </w:p>
        </w:tc>
        <w:tc>
          <w:tcPr>
            <w:tcW w:w="1701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Auteur</w:t>
            </w:r>
          </w:p>
        </w:tc>
        <w:tc>
          <w:tcPr>
            <w:tcW w:w="5613" w:type="dxa"/>
          </w:tcPr>
          <w:p w:rsidR="006247CB" w:rsidRPr="00EF5C13" w:rsidRDefault="006247CB" w:rsidP="00EF5C13">
            <w:pPr>
              <w:pStyle w:val="NoSpacing"/>
            </w:pPr>
            <w:r w:rsidRPr="00EF5C13">
              <w:t>Description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2015-11-07</w:t>
            </w:r>
          </w:p>
        </w:tc>
        <w:tc>
          <w:tcPr>
            <w:tcW w:w="1701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:rsidR="006247CB" w:rsidRPr="00EF5C13" w:rsidRDefault="006247CB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Première version. Point à discuter: "une cotisation de 15 € par équivalent temps-plein actif dans l'entreprise"</w:t>
            </w:r>
            <w:r w:rsidR="00EF5C13" w:rsidRPr="00EF5C13">
              <w:rPr>
                <w:sz w:val="20"/>
              </w:rPr>
              <w:t xml:space="preserve">. </w:t>
            </w:r>
            <w:r w:rsidR="00EF5C13" w:rsidRPr="007D7408">
              <w:rPr>
                <w:sz w:val="20"/>
              </w:rPr>
              <w:t>Version en construction - non finalisée - les débats sont encore ouverts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2015-11-10</w:t>
            </w:r>
          </w:p>
        </w:tc>
        <w:tc>
          <w:tcPr>
            <w:tcW w:w="1701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Fabian Dortu</w:t>
            </w:r>
          </w:p>
        </w:tc>
        <w:tc>
          <w:tcPr>
            <w:tcW w:w="5613" w:type="dxa"/>
          </w:tcPr>
          <w:p w:rsidR="006247CB" w:rsidRPr="00EF5C13" w:rsidRDefault="00BD3AFC" w:rsidP="00EF5C13">
            <w:pPr>
              <w:pStyle w:val="NoSpacing"/>
              <w:rPr>
                <w:sz w:val="20"/>
              </w:rPr>
            </w:pPr>
            <w:r w:rsidRPr="00EF5C13">
              <w:rPr>
                <w:sz w:val="20"/>
              </w:rPr>
              <w:t>Mise à jour du template ropi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2016-06-01</w:t>
            </w:r>
          </w:p>
        </w:tc>
        <w:tc>
          <w:tcPr>
            <w:tcW w:w="1701" w:type="dxa"/>
          </w:tcPr>
          <w:p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6247CB" w:rsidRPr="007D7408" w:rsidRDefault="007D7408" w:rsidP="00EF5C13">
            <w:pPr>
              <w:pStyle w:val="NoSpacing"/>
              <w:rPr>
                <w:sz w:val="20"/>
                <w:szCs w:val="20"/>
              </w:rPr>
            </w:pPr>
            <w:r w:rsidRPr="007D7408">
              <w:rPr>
                <w:sz w:val="20"/>
                <w:szCs w:val="20"/>
              </w:rPr>
              <w:t>Mise à jour du montant des cotisation suivant AG du 17 février 2016</w:t>
            </w: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7CB" w:rsidRPr="0007077D" w:rsidTr="001D680E">
        <w:tc>
          <w:tcPr>
            <w:tcW w:w="1668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3" w:type="dxa"/>
          </w:tcPr>
          <w:p w:rsidR="006247CB" w:rsidRPr="0093139C" w:rsidRDefault="006247CB" w:rsidP="00EF5C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p w:rsidR="006247CB" w:rsidRPr="0007077D" w:rsidRDefault="006247CB" w:rsidP="00EF5C13">
      <w:pPr>
        <w:pStyle w:val="NoSpacing"/>
        <w:rPr>
          <w:rFonts w:ascii="Courier New" w:hAnsi="Courier New" w:cs="Courier New"/>
        </w:rPr>
      </w:pPr>
    </w:p>
    <w:sdt>
      <w:sdtPr>
        <w:rPr>
          <w:rFonts w:ascii="Corbel" w:eastAsia="Times New Roman" w:hAnsi="Corbel" w:cs="Arial"/>
          <w:b w:val="0"/>
          <w:bCs w:val="0"/>
          <w:color w:val="000000"/>
          <w:sz w:val="24"/>
          <w:szCs w:val="22"/>
          <w:lang w:val="fr-BE" w:eastAsia="fr-BE"/>
        </w:rPr>
        <w:id w:val="1558805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1C389D" w:rsidRPr="00B70177" w:rsidRDefault="001C389D" w:rsidP="00BB3EC2">
          <w:pPr>
            <w:pStyle w:val="TOCHeading"/>
          </w:pPr>
          <w:r w:rsidRPr="00B70177">
            <w:t>Contents</w:t>
          </w:r>
        </w:p>
        <w:p w:rsidR="001C389D" w:rsidRPr="0086339C" w:rsidRDefault="00497EB8" w:rsidP="00BB3EC2">
          <w:pPr>
            <w:rPr>
              <w:lang w:val="en-US"/>
            </w:rPr>
          </w:pPr>
          <w:r w:rsidRPr="00497EB8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begin"/>
          </w:r>
          <w:r w:rsidR="001C389D" w:rsidRPr="00EF5C13">
            <w:rPr>
              <w:lang w:val="en-US"/>
            </w:rPr>
            <w:instrText xml:space="preserve"> TOC \o "1-3" \h \z \u </w:instrText>
          </w:r>
          <w:r w:rsidRPr="00497EB8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separate"/>
          </w:r>
          <w:r w:rsidR="0086339C" w:rsidRPr="00EF5C13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No table of con</w:t>
          </w:r>
          <w:r w:rsidR="0086339C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tents entries found.</w:t>
          </w:r>
          <w:r>
            <w:fldChar w:fldCharType="end"/>
          </w:r>
        </w:p>
      </w:sdtContent>
    </w:sdt>
    <w:p w:rsidR="008A7031" w:rsidRPr="008C4675" w:rsidRDefault="008A7031" w:rsidP="00BB3EC2">
      <w:pPr>
        <w:rPr>
          <w:lang w:val="en-US"/>
        </w:rPr>
      </w:pPr>
    </w:p>
    <w:p w:rsidR="00D80338" w:rsidRPr="008C4675" w:rsidRDefault="00D80338" w:rsidP="00BB3EC2">
      <w:pPr>
        <w:rPr>
          <w:lang w:val="en-US"/>
        </w:rPr>
      </w:pPr>
      <w:bookmarkStart w:id="0" w:name="h.7tfhvgi4s2oo"/>
      <w:bookmarkEnd w:id="0"/>
    </w:p>
    <w:p w:rsidR="00677C46" w:rsidRPr="0086339C" w:rsidRDefault="00677C46" w:rsidP="00BB3EC2">
      <w:pPr>
        <w:rPr>
          <w:lang w:val="en-US"/>
        </w:rPr>
        <w:sectPr w:rsidR="00677C46" w:rsidRPr="0086339C" w:rsidSect="00196FCB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/>
          <w:pgMar w:top="1440" w:right="1703" w:bottom="1440" w:left="1440" w:header="708" w:footer="708" w:gutter="0"/>
          <w:cols w:space="708"/>
          <w:noEndnote/>
          <w:docGrid w:linePitch="360"/>
        </w:sectPr>
      </w:pPr>
    </w:p>
    <w:p w:rsidR="006247CB" w:rsidRPr="006247CB" w:rsidRDefault="006247CB" w:rsidP="006247CB">
      <w:pPr>
        <w:pStyle w:val="Title"/>
        <w:rPr>
          <w:sz w:val="36"/>
        </w:rPr>
      </w:pPr>
      <w:r>
        <w:rPr>
          <w:sz w:val="36"/>
        </w:rPr>
        <w:lastRenderedPageBreak/>
        <w:t>Formulaire</w:t>
      </w:r>
      <w:r w:rsidRPr="006247CB">
        <w:rPr>
          <w:sz w:val="36"/>
        </w:rPr>
        <w:t xml:space="preserve"> d'adhésion à l'asbl Ropi  </w:t>
      </w:r>
    </w:p>
    <w:p w:rsidR="006247CB" w:rsidRPr="006247CB" w:rsidRDefault="006247CB" w:rsidP="006247CB">
      <w:pPr>
        <w:pStyle w:val="Subtitle"/>
        <w:rPr>
          <w:sz w:val="20"/>
          <w:szCs w:val="26"/>
        </w:rPr>
      </w:pPr>
      <w:r w:rsidRPr="006247CB">
        <w:rPr>
          <w:sz w:val="20"/>
          <w:szCs w:val="26"/>
        </w:rPr>
        <w:t>Collège des P</w:t>
      </w:r>
      <w:r w:rsidR="00FC1FEF">
        <w:rPr>
          <w:sz w:val="20"/>
          <w:szCs w:val="26"/>
        </w:rPr>
        <w:t>restataires</w:t>
      </w:r>
      <w:r w:rsidRPr="006247CB">
        <w:rPr>
          <w:sz w:val="20"/>
          <w:szCs w:val="26"/>
        </w:rPr>
        <w:t xml:space="preserve"> ou des Associations / Institutions</w:t>
      </w:r>
    </w:p>
    <w:p w:rsidR="006247CB" w:rsidRDefault="006247CB" w:rsidP="006247CB">
      <w:pPr>
        <w:spacing w:line="480" w:lineRule="auto"/>
      </w:pPr>
      <w:r>
        <w:t xml:space="preserve">Entre </w:t>
      </w:r>
      <w:r w:rsidRPr="00A1674A">
        <w:rPr>
          <w:b/>
        </w:rPr>
        <w:t>l‘</w:t>
      </w:r>
      <w:r w:rsidRPr="008A12FA">
        <w:rPr>
          <w:b/>
        </w:rPr>
        <w:t>asbl Ropi</w:t>
      </w:r>
      <w:r>
        <w:rPr>
          <w:b/>
        </w:rPr>
        <w:t xml:space="preserve">, </w:t>
      </w:r>
      <w:r>
        <w:t xml:space="preserve">dont le siège social est établi au 24 rue de Ghlin à Jemappes, </w:t>
      </w:r>
    </w:p>
    <w:p w:rsidR="006247CB" w:rsidRDefault="006247CB" w:rsidP="006247CB">
      <w:pPr>
        <w:spacing w:line="360" w:lineRule="auto"/>
      </w:pPr>
      <w:r>
        <w:t>représentée par  ……….……....................…….....................................................................</w:t>
      </w:r>
    </w:p>
    <w:p w:rsidR="006247CB" w:rsidRDefault="006247CB" w:rsidP="006247CB">
      <w:pPr>
        <w:spacing w:line="480" w:lineRule="auto"/>
      </w:pPr>
      <w:r>
        <w:t>en qualité  ............……...........................................................……................. de l’asbl Ropi</w:t>
      </w:r>
    </w:p>
    <w:p w:rsidR="006247CB" w:rsidRDefault="006247CB" w:rsidP="006247CB">
      <w:pPr>
        <w:spacing w:line="480" w:lineRule="auto"/>
      </w:pPr>
      <w:r w:rsidRPr="008A12FA">
        <w:rPr>
          <w:b/>
        </w:rPr>
        <w:t>et</w:t>
      </w:r>
      <w:r>
        <w:rPr>
          <w:b/>
        </w:rPr>
        <w:t xml:space="preserve"> le P</w:t>
      </w:r>
      <w:r w:rsidRPr="008A12FA">
        <w:rPr>
          <w:b/>
        </w:rPr>
        <w:t>restataire</w:t>
      </w:r>
      <w:r>
        <w:rPr>
          <w:b/>
        </w:rPr>
        <w:t>,</w:t>
      </w:r>
    </w:p>
    <w:p w:rsidR="006247CB" w:rsidRDefault="00E95B81" w:rsidP="00E95B81">
      <w:pPr>
        <w:spacing w:line="360" w:lineRule="auto"/>
      </w:pPr>
      <w:r>
        <w:t>D</w:t>
      </w:r>
      <w:r w:rsidR="006247CB">
        <w:t>énomination sociale</w:t>
      </w:r>
      <w:r>
        <w:t xml:space="preserve"> </w:t>
      </w:r>
      <w:r w:rsidR="006247CB">
        <w:t>: …….....…............................</w:t>
      </w:r>
      <w:r>
        <w:t>.........…..……….………………............</w:t>
      </w:r>
    </w:p>
    <w:p w:rsidR="00E95B81" w:rsidRDefault="00E95B81" w:rsidP="00E95B81">
      <w:pPr>
        <w:spacing w:line="360" w:lineRule="auto"/>
      </w:pPr>
      <w:r>
        <w:t>Forme juridique : ...................................................................................................................</w:t>
      </w:r>
    </w:p>
    <w:p w:rsidR="006247CB" w:rsidRDefault="00E95B81" w:rsidP="00E95B81">
      <w:pPr>
        <w:spacing w:line="360" w:lineRule="auto"/>
      </w:pPr>
      <w:r>
        <w:t xml:space="preserve">Nom et </w:t>
      </w:r>
      <w:r w:rsidR="006247CB">
        <w:t>Prénom</w:t>
      </w:r>
      <w:r>
        <w:t xml:space="preserve"> du représentant  : </w:t>
      </w:r>
      <w:r w:rsidR="006247CB">
        <w:t>.............................................................……………….…</w:t>
      </w:r>
    </w:p>
    <w:p w:rsidR="006247CB" w:rsidRDefault="006247CB" w:rsidP="00E95B81">
      <w:pPr>
        <w:spacing w:line="360" w:lineRule="auto"/>
      </w:pPr>
      <w:r>
        <w:t>Adresse / siège social: ….....……………………………………………………………………</w:t>
      </w:r>
    </w:p>
    <w:p w:rsidR="006247CB" w:rsidRDefault="006247CB" w:rsidP="00E95B81">
      <w:pPr>
        <w:spacing w:line="360" w:lineRule="auto"/>
      </w:pPr>
      <w:r>
        <w:t>N° Entreprise / Association: ……….....…………………………………………………...........</w:t>
      </w:r>
    </w:p>
    <w:p w:rsidR="006247CB" w:rsidRDefault="006247CB" w:rsidP="00E95B81">
      <w:pPr>
        <w:spacing w:line="360" w:lineRule="auto"/>
      </w:pPr>
      <w:r>
        <w:t>Tél :……………………………………………………………………………........……….…….</w:t>
      </w:r>
    </w:p>
    <w:p w:rsidR="006247CB" w:rsidRDefault="006247CB" w:rsidP="00E95B81">
      <w:pPr>
        <w:spacing w:line="360" w:lineRule="auto"/>
      </w:pPr>
      <w:r>
        <w:t xml:space="preserve">E-mail :…………………………………………………………………………………............…                      </w:t>
      </w:r>
    </w:p>
    <w:p w:rsidR="006247CB" w:rsidRDefault="006247CB" w:rsidP="00E95B81">
      <w:pPr>
        <w:spacing w:line="360" w:lineRule="auto"/>
      </w:pPr>
      <w:r>
        <w:t>Site-web: ..…………………………………………………………………………….................</w:t>
      </w:r>
    </w:p>
    <w:p w:rsidR="006247CB" w:rsidRPr="00FC1FEF" w:rsidRDefault="006247CB" w:rsidP="006247CB">
      <w:pPr>
        <w:spacing w:line="360" w:lineRule="auto"/>
        <w:rPr>
          <w:sz w:val="22"/>
        </w:rPr>
      </w:pPr>
      <w:r w:rsidRPr="00B70177">
        <w:t>Collège d'appartenance</w:t>
      </w:r>
      <w:r w:rsidR="00B70177" w:rsidRPr="00B70177">
        <w:t xml:space="preserve"> </w:t>
      </w:r>
      <w:r w:rsidRPr="00B70177">
        <w:t xml:space="preserve">: </w:t>
      </w:r>
      <w:r w:rsidRPr="00B70177">
        <w:rPr>
          <w:b/>
          <w:sz w:val="22"/>
        </w:rPr>
        <w:t xml:space="preserve">Prestataires </w:t>
      </w:r>
      <w:r w:rsidRPr="00B70177">
        <w:rPr>
          <w:sz w:val="22"/>
        </w:rPr>
        <w:t>/</w:t>
      </w:r>
      <w:r w:rsidRPr="00B70177">
        <w:rPr>
          <w:b/>
          <w:sz w:val="22"/>
        </w:rPr>
        <w:t xml:space="preserve"> Associations &amp; Institutions</w:t>
      </w:r>
      <w:r w:rsidRPr="00B70177">
        <w:rPr>
          <w:sz w:val="22"/>
        </w:rPr>
        <w:t xml:space="preserve"> </w:t>
      </w:r>
      <w:r w:rsidRPr="00FC1FEF">
        <w:rPr>
          <w:sz w:val="22"/>
        </w:rPr>
        <w:t>(barrer la mention inutile)</w:t>
      </w:r>
    </w:p>
    <w:p w:rsidR="006247CB" w:rsidRDefault="006247CB" w:rsidP="006247CB">
      <w:pPr>
        <w:rPr>
          <w:sz w:val="22"/>
        </w:rPr>
      </w:pPr>
      <w:r w:rsidRPr="00FC1FEF">
        <w:rPr>
          <w:sz w:val="22"/>
        </w:rPr>
        <w:t xml:space="preserve">La présente convention est établie en conformité avec les textes fondateurs de l’asbl Ropi, qui sont annexés à cette convention. Le prestataire s'engage à verser </w:t>
      </w:r>
      <w:r w:rsidRPr="00FC1FEF">
        <w:rPr>
          <w:b/>
          <w:sz w:val="22"/>
        </w:rPr>
        <w:t>une</w:t>
      </w:r>
      <w:r w:rsidR="007D7408" w:rsidRPr="00FC1FEF">
        <w:rPr>
          <w:b/>
          <w:sz w:val="22"/>
        </w:rPr>
        <w:t xml:space="preserve"> cotisation de 2</w:t>
      </w:r>
      <w:r w:rsidRPr="00FC1FEF">
        <w:rPr>
          <w:b/>
          <w:sz w:val="22"/>
        </w:rPr>
        <w:t>5 €</w:t>
      </w:r>
      <w:r w:rsidR="007D7408" w:rsidRPr="00FC1FEF">
        <w:rPr>
          <w:b/>
          <w:sz w:val="22"/>
        </w:rPr>
        <w:t xml:space="preserve"> pour les </w:t>
      </w:r>
      <w:r w:rsidR="00FC1FEF" w:rsidRPr="00FC1FEF">
        <w:rPr>
          <w:b/>
          <w:sz w:val="22"/>
        </w:rPr>
        <w:t>prestataires</w:t>
      </w:r>
      <w:r w:rsidR="007D7408" w:rsidRPr="00FC1FEF">
        <w:rPr>
          <w:b/>
          <w:sz w:val="22"/>
        </w:rPr>
        <w:t xml:space="preserve"> et de 20 € pour les associations ou institutions</w:t>
      </w:r>
      <w:r w:rsidRPr="00FC1FEF">
        <w:rPr>
          <w:b/>
          <w:sz w:val="22"/>
        </w:rPr>
        <w:t xml:space="preserve"> </w:t>
      </w:r>
      <w:r w:rsidRPr="00FC1FEF">
        <w:rPr>
          <w:sz w:val="22"/>
        </w:rPr>
        <w:t>dans les plus brefs délais</w:t>
      </w:r>
      <w:r w:rsidR="00146070">
        <w:rPr>
          <w:sz w:val="22"/>
        </w:rPr>
        <w:t xml:space="preserve"> sur le </w:t>
      </w:r>
      <w:r w:rsidRPr="00FC1FEF">
        <w:rPr>
          <w:sz w:val="22"/>
        </w:rPr>
        <w:t xml:space="preserve">compte </w:t>
      </w:r>
      <w:r w:rsidRPr="00FC1FEF">
        <w:rPr>
          <w:b/>
          <w:sz w:val="22"/>
        </w:rPr>
        <w:t>BE20 5230 8074 0956</w:t>
      </w:r>
      <w:r w:rsidRPr="00FC1FEF">
        <w:rPr>
          <w:sz w:val="22"/>
        </w:rPr>
        <w:t xml:space="preserve">,  </w:t>
      </w:r>
      <w:r w:rsidR="0086339C" w:rsidRPr="00FC1FEF">
        <w:rPr>
          <w:sz w:val="22"/>
        </w:rPr>
        <w:t>avec communication "</w:t>
      </w:r>
      <w:r w:rsidRPr="00FC1FEF">
        <w:rPr>
          <w:b/>
          <w:sz w:val="22"/>
        </w:rPr>
        <w:t xml:space="preserve">Cotisation &lt;Nom </w:t>
      </w:r>
      <w:r w:rsidR="00B70177">
        <w:rPr>
          <w:b/>
          <w:sz w:val="22"/>
        </w:rPr>
        <w:t>ou</w:t>
      </w:r>
      <w:r w:rsidRPr="00FC1FEF">
        <w:rPr>
          <w:b/>
          <w:sz w:val="22"/>
        </w:rPr>
        <w:t xml:space="preserve"> dénomination sociale&gt;</w:t>
      </w:r>
      <w:r w:rsidR="0086339C" w:rsidRPr="00FC1FEF">
        <w:rPr>
          <w:sz w:val="22"/>
        </w:rPr>
        <w:t>"</w:t>
      </w:r>
      <w:r w:rsidRPr="00FC1FEF">
        <w:rPr>
          <w:sz w:val="22"/>
        </w:rPr>
        <w:t>.</w:t>
      </w:r>
      <w:r w:rsidR="00B70177">
        <w:rPr>
          <w:sz w:val="22"/>
        </w:rPr>
        <w:t xml:space="preserve"> </w:t>
      </w:r>
      <w:r w:rsidRPr="00FC1FEF">
        <w:rPr>
          <w:sz w:val="22"/>
        </w:rPr>
        <w:t xml:space="preserve">Alternativement, la cotisation peut-être versée en Ropi, à remettre en espèce </w:t>
      </w:r>
      <w:r w:rsidR="007D7408" w:rsidRPr="00FC1FEF">
        <w:rPr>
          <w:sz w:val="22"/>
        </w:rPr>
        <w:t xml:space="preserve">à un ambassadeur ou </w:t>
      </w:r>
      <w:r w:rsidRPr="00FC1FEF">
        <w:rPr>
          <w:sz w:val="22"/>
        </w:rPr>
        <w:t xml:space="preserve">lors d'une Assemblée Générale de l'asbl Ropi. Dans ce cas, le montant </w:t>
      </w:r>
      <w:r w:rsidR="007D7408" w:rsidRPr="00FC1FEF">
        <w:rPr>
          <w:sz w:val="22"/>
        </w:rPr>
        <w:t xml:space="preserve">de la cotisation est abaissé à </w:t>
      </w:r>
      <w:r w:rsidR="007D7408" w:rsidRPr="00FC1FEF">
        <w:rPr>
          <w:b/>
          <w:sz w:val="22"/>
        </w:rPr>
        <w:t>2</w:t>
      </w:r>
      <w:r w:rsidRPr="00FC1FEF">
        <w:rPr>
          <w:b/>
          <w:sz w:val="22"/>
        </w:rPr>
        <w:t>0 Ropi</w:t>
      </w:r>
      <w:r w:rsidR="007D7408" w:rsidRPr="00FC1FEF">
        <w:rPr>
          <w:b/>
          <w:sz w:val="22"/>
        </w:rPr>
        <w:t xml:space="preserve"> pour les </w:t>
      </w:r>
      <w:r w:rsidR="00FC1FEF">
        <w:rPr>
          <w:b/>
          <w:sz w:val="22"/>
        </w:rPr>
        <w:t>prestataires</w:t>
      </w:r>
      <w:r w:rsidR="007D7408" w:rsidRPr="00FC1FEF">
        <w:rPr>
          <w:b/>
          <w:sz w:val="22"/>
        </w:rPr>
        <w:t xml:space="preserve"> et à 15 Ropi pour les associations ou institutions</w:t>
      </w:r>
      <w:r w:rsidRPr="00FC1FEF">
        <w:rPr>
          <w:sz w:val="22"/>
        </w:rPr>
        <w:t>.</w:t>
      </w:r>
    </w:p>
    <w:p w:rsidR="00B70177" w:rsidRPr="00B70177" w:rsidRDefault="00B70177" w:rsidP="006247CB">
      <w:pPr>
        <w:rPr>
          <w:sz w:val="28"/>
        </w:rPr>
      </w:pPr>
      <w:r w:rsidRPr="00B70177">
        <w:rPr>
          <w:sz w:val="22"/>
        </w:rPr>
        <w:t xml:space="preserve">A renvoyer au 24 rue de Ghlin à 7012 Jemappes ou par email (scan) à </w:t>
      </w:r>
      <w:r w:rsidRPr="00B70177">
        <w:rPr>
          <w:rFonts w:ascii="Consolas" w:hAnsi="Consolas" w:cs="Consolas"/>
          <w:sz w:val="22"/>
        </w:rPr>
        <w:t>info@ropi.be</w:t>
      </w:r>
      <w:r w:rsidRPr="00B70177">
        <w:rPr>
          <w:rFonts w:cs="Consolas"/>
          <w:sz w:val="22"/>
        </w:rPr>
        <w:t xml:space="preserve"> ou à donner en main propre à un ambassadeur Ropi.</w:t>
      </w:r>
    </w:p>
    <w:p w:rsidR="006247CB" w:rsidRPr="00927C0C" w:rsidRDefault="006247CB" w:rsidP="006247CB"/>
    <w:p w:rsidR="00B70177" w:rsidRDefault="006247CB" w:rsidP="00B70177">
      <w:pPr>
        <w:spacing w:line="480" w:lineRule="auto"/>
      </w:pPr>
      <w:r w:rsidRPr="00927C0C">
        <w:t xml:space="preserve">Fait à </w:t>
      </w:r>
      <w:r w:rsidR="00FC1FEF">
        <w:t>.......................................</w:t>
      </w:r>
      <w:r w:rsidRPr="00927C0C">
        <w:t xml:space="preserve">, le  </w:t>
      </w:r>
      <w:r w:rsidR="00FC1FEF">
        <w:t>......</w:t>
      </w:r>
      <w:r>
        <w:t>................................</w:t>
      </w:r>
    </w:p>
    <w:p w:rsidR="002E6F6F" w:rsidRPr="004B5F93" w:rsidRDefault="00B70177" w:rsidP="00B70177">
      <w:pPr>
        <w:spacing w:line="480" w:lineRule="auto"/>
      </w:pPr>
      <w:r>
        <w:rPr>
          <w:noProof/>
        </w:rPr>
        <w:pict>
          <v:rect id="_x0000_s1027" style="position:absolute;left:0;text-align:left;margin-left:10.5pt;margin-top:21.4pt;width:203.25pt;height:61.5pt;z-index:251660288"/>
        </w:pict>
      </w:r>
      <w:r>
        <w:rPr>
          <w:noProof/>
        </w:rPr>
        <w:pict>
          <v:rect id="_x0000_s1028" style="position:absolute;left:0;text-align:left;margin-left:227.25pt;margin-top:21.4pt;width:204.75pt;height:61.5pt;z-index:251661312"/>
        </w:pict>
      </w:r>
      <w:r w:rsidR="006247CB">
        <w:tab/>
      </w:r>
      <w:r w:rsidR="006247CB" w:rsidRPr="006247CB">
        <w:t>Le Prestataire</w:t>
      </w:r>
      <w:r w:rsidR="006247CB">
        <w:tab/>
      </w:r>
      <w:r w:rsidR="006247CB">
        <w:tab/>
      </w:r>
      <w:r w:rsidR="006247CB">
        <w:tab/>
      </w:r>
      <w:r w:rsidR="006247CB">
        <w:tab/>
      </w:r>
      <w:r w:rsidR="006247CB">
        <w:tab/>
        <w:t>L'asbl</w:t>
      </w:r>
      <w:r w:rsidR="006247CB" w:rsidRPr="00927C0C">
        <w:t xml:space="preserve"> Ropi                                                     </w:t>
      </w:r>
    </w:p>
    <w:sectPr w:rsidR="002E6F6F" w:rsidRPr="004B5F93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954" w:rsidRDefault="006A4954" w:rsidP="00BB3EC2">
      <w:r>
        <w:separator/>
      </w:r>
    </w:p>
  </w:endnote>
  <w:endnote w:type="continuationSeparator" w:id="1">
    <w:p w:rsidR="006A4954" w:rsidRDefault="006A4954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B70177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954" w:rsidRDefault="006A4954" w:rsidP="00BB3EC2">
      <w:r>
        <w:separator/>
      </w:r>
    </w:p>
  </w:footnote>
  <w:footnote w:type="continuationSeparator" w:id="1">
    <w:p w:rsidR="006A4954" w:rsidRDefault="006A4954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497EB8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497EB8" w:rsidP="00BB3EC2">
    <w:pPr>
      <w:pStyle w:val="Header-Footer"/>
      <w:rPr>
        <w:rStyle w:val="fixChar"/>
        <w:lang w:val="en-US"/>
      </w:rPr>
    </w:pPr>
    <w:r w:rsidRPr="00497EB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497EB8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867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247CB"/>
    <w:rsid w:val="000201EC"/>
    <w:rsid w:val="000267C3"/>
    <w:rsid w:val="0006133E"/>
    <w:rsid w:val="0007077D"/>
    <w:rsid w:val="00082BDB"/>
    <w:rsid w:val="00083C98"/>
    <w:rsid w:val="000843D0"/>
    <w:rsid w:val="00093F3B"/>
    <w:rsid w:val="00095C69"/>
    <w:rsid w:val="000E67B7"/>
    <w:rsid w:val="00113003"/>
    <w:rsid w:val="0013637D"/>
    <w:rsid w:val="00146070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020E1"/>
    <w:rsid w:val="00216926"/>
    <w:rsid w:val="00226E54"/>
    <w:rsid w:val="00236015"/>
    <w:rsid w:val="0024308C"/>
    <w:rsid w:val="00246262"/>
    <w:rsid w:val="00256C55"/>
    <w:rsid w:val="0026563A"/>
    <w:rsid w:val="0027681A"/>
    <w:rsid w:val="0028548E"/>
    <w:rsid w:val="0029043F"/>
    <w:rsid w:val="002A409E"/>
    <w:rsid w:val="002C5E07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97EB8"/>
    <w:rsid w:val="004B5F93"/>
    <w:rsid w:val="004C2384"/>
    <w:rsid w:val="00507CE1"/>
    <w:rsid w:val="00543004"/>
    <w:rsid w:val="005E2B21"/>
    <w:rsid w:val="006247CB"/>
    <w:rsid w:val="006354E9"/>
    <w:rsid w:val="006540E8"/>
    <w:rsid w:val="00677C46"/>
    <w:rsid w:val="00682F62"/>
    <w:rsid w:val="006A31D1"/>
    <w:rsid w:val="006A4954"/>
    <w:rsid w:val="006D2933"/>
    <w:rsid w:val="006E4D0E"/>
    <w:rsid w:val="0072768A"/>
    <w:rsid w:val="0076620B"/>
    <w:rsid w:val="00776861"/>
    <w:rsid w:val="007D7408"/>
    <w:rsid w:val="007F7D54"/>
    <w:rsid w:val="0081008B"/>
    <w:rsid w:val="00815DF5"/>
    <w:rsid w:val="00820567"/>
    <w:rsid w:val="008354D3"/>
    <w:rsid w:val="0086339C"/>
    <w:rsid w:val="00877E9F"/>
    <w:rsid w:val="008836E0"/>
    <w:rsid w:val="0088582B"/>
    <w:rsid w:val="008A12FA"/>
    <w:rsid w:val="008A7031"/>
    <w:rsid w:val="008C4675"/>
    <w:rsid w:val="008D0DE3"/>
    <w:rsid w:val="008D1E5B"/>
    <w:rsid w:val="009033A4"/>
    <w:rsid w:val="0093119B"/>
    <w:rsid w:val="00950871"/>
    <w:rsid w:val="00982A53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70177"/>
    <w:rsid w:val="00B87F7A"/>
    <w:rsid w:val="00BA358F"/>
    <w:rsid w:val="00BB3EC2"/>
    <w:rsid w:val="00BD3AFC"/>
    <w:rsid w:val="00C002AA"/>
    <w:rsid w:val="00C759EC"/>
    <w:rsid w:val="00C811BE"/>
    <w:rsid w:val="00C814CE"/>
    <w:rsid w:val="00C84338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95B81"/>
    <w:rsid w:val="00EB0436"/>
    <w:rsid w:val="00EB163B"/>
    <w:rsid w:val="00EB3913"/>
    <w:rsid w:val="00EE631E"/>
    <w:rsid w:val="00EE6AA5"/>
    <w:rsid w:val="00EF5C13"/>
    <w:rsid w:val="00EF6BC3"/>
    <w:rsid w:val="00F027C6"/>
    <w:rsid w:val="00F143F1"/>
    <w:rsid w:val="00F30E71"/>
    <w:rsid w:val="00F52291"/>
    <w:rsid w:val="00F57606"/>
    <w:rsid w:val="00F67562"/>
    <w:rsid w:val="00FB1387"/>
    <w:rsid w:val="00FC1FEF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29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10</cp:revision>
  <cp:lastPrinted>2015-11-10T15:54:00Z</cp:lastPrinted>
  <dcterms:created xsi:type="dcterms:W3CDTF">2015-11-10T16:14:00Z</dcterms:created>
  <dcterms:modified xsi:type="dcterms:W3CDTF">2016-06-01T11:20:00Z</dcterms:modified>
</cp:coreProperties>
</file>