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9A0" w:rsidRPr="008A7031" w:rsidRDefault="000039A0" w:rsidP="000039A0">
      <w:pPr>
        <w:pStyle w:val="Title-log"/>
      </w:pPr>
      <w:r>
        <w:t xml:space="preserve">Adhésion </w:t>
      </w:r>
      <w:r w:rsidRPr="000039A0">
        <w:t>de</w:t>
      </w:r>
      <w:r>
        <w:t xml:space="preserve"> principe </w:t>
      </w:r>
    </w:p>
    <w:p w:rsidR="000039A0" w:rsidRDefault="000039A0" w:rsidP="000039A0">
      <w:pPr>
        <w:rPr>
          <w:rFonts w:ascii="Courier New" w:hAnsi="Courier New" w:cs="Courier New"/>
        </w:rPr>
      </w:pPr>
    </w:p>
    <w:p w:rsidR="000039A0" w:rsidRDefault="000039A0" w:rsidP="000039A0">
      <w:pPr>
        <w:pStyle w:val="NoSpacing"/>
      </w:pPr>
      <w:r>
        <w:t>NOTE: Ne pas imprimer la première page.</w:t>
      </w:r>
    </w:p>
    <w:p w:rsidR="000039A0" w:rsidRDefault="000039A0" w:rsidP="000039A0">
      <w:pPr>
        <w:pStyle w:val="NoSpacing"/>
      </w:pPr>
    </w:p>
    <w:p w:rsidR="000039A0" w:rsidRDefault="000039A0" w:rsidP="000039A0">
      <w:pPr>
        <w:pStyle w:val="NoSpacing"/>
      </w:pPr>
      <w:r>
        <w:t>SOURCES</w:t>
      </w:r>
    </w:p>
    <w:p w:rsidR="000039A0" w:rsidRDefault="00B27735" w:rsidP="000039A0">
      <w:pPr>
        <w:pStyle w:val="NoSpacing"/>
      </w:pPr>
      <w:hyperlink r:id="rId8" w:history="1">
        <w:r w:rsidR="000039A0" w:rsidRPr="00DD0037">
          <w:rPr>
            <w:rStyle w:val="Hyperlink"/>
            <w:rFonts w:ascii="Courier New" w:hAnsi="Courier New" w:cs="Courier New"/>
          </w:rPr>
          <w:t>https://github.com/RopiMons/RopiDocs/</w:t>
        </w:r>
      </w:hyperlink>
    </w:p>
    <w:p w:rsidR="000039A0" w:rsidRDefault="000039A0" w:rsidP="000039A0">
      <w:pPr>
        <w:pStyle w:val="NoSpacing"/>
      </w:pPr>
      <w:r>
        <w:t>ROPI_ConventionDePrincipe.docx</w:t>
      </w:r>
    </w:p>
    <w:p w:rsidR="000039A0" w:rsidRPr="008A7031" w:rsidRDefault="000039A0" w:rsidP="000039A0">
      <w:pPr>
        <w:pStyle w:val="NoSpacing"/>
      </w:pPr>
    </w:p>
    <w:p w:rsidR="000039A0" w:rsidRPr="0007077D" w:rsidRDefault="000039A0" w:rsidP="000039A0">
      <w:pPr>
        <w:pStyle w:val="NoSpacing"/>
      </w:pPr>
      <w:r w:rsidRPr="0007077D">
        <w:t>CHANGELOG</w:t>
      </w:r>
    </w:p>
    <w:p w:rsidR="000039A0" w:rsidRPr="0007077D" w:rsidRDefault="000039A0" w:rsidP="000039A0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526"/>
        <w:gridCol w:w="1701"/>
        <w:gridCol w:w="5755"/>
      </w:tblGrid>
      <w:tr w:rsidR="000039A0" w:rsidTr="00DD48AB">
        <w:tc>
          <w:tcPr>
            <w:tcW w:w="1526" w:type="dxa"/>
          </w:tcPr>
          <w:p w:rsidR="000039A0" w:rsidRPr="0007077D" w:rsidRDefault="000039A0" w:rsidP="000039A0">
            <w:pPr>
              <w:pStyle w:val="NoSpacing"/>
              <w:rPr>
                <w:b/>
                <w:lang w:val="en-US"/>
              </w:rPr>
            </w:pPr>
            <w:r w:rsidRPr="0007077D">
              <w:rPr>
                <w:b/>
                <w:lang w:val="en-US"/>
              </w:rPr>
              <w:t>Date</w:t>
            </w:r>
          </w:p>
        </w:tc>
        <w:tc>
          <w:tcPr>
            <w:tcW w:w="1701" w:type="dxa"/>
          </w:tcPr>
          <w:p w:rsidR="000039A0" w:rsidRPr="0007077D" w:rsidRDefault="000039A0" w:rsidP="000039A0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Auteur</w:t>
            </w:r>
          </w:p>
        </w:tc>
        <w:tc>
          <w:tcPr>
            <w:tcW w:w="5755" w:type="dxa"/>
          </w:tcPr>
          <w:p w:rsidR="000039A0" w:rsidRPr="0007077D" w:rsidRDefault="000039A0" w:rsidP="000039A0">
            <w:pPr>
              <w:pStyle w:val="NoSpacing"/>
              <w:rPr>
                <w:b/>
                <w:lang w:val="en-US"/>
              </w:rPr>
            </w:pPr>
            <w:r w:rsidRPr="0007077D">
              <w:rPr>
                <w:b/>
                <w:lang w:val="en-US"/>
              </w:rPr>
              <w:t>Description</w:t>
            </w: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  <w:lang w:val="en-US"/>
              </w:rPr>
            </w:pPr>
            <w:r w:rsidRPr="002E3DB0">
              <w:rPr>
                <w:sz w:val="20"/>
                <w:szCs w:val="20"/>
                <w:lang w:val="en-US"/>
              </w:rPr>
              <w:t>2015-11-07</w:t>
            </w: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 Dortu</w:t>
            </w: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  <w:r w:rsidRPr="002E3DB0">
              <w:rPr>
                <w:sz w:val="20"/>
                <w:szCs w:val="20"/>
              </w:rPr>
              <w:t>Première version.</w:t>
            </w:r>
            <w:r w:rsidRPr="000039A0">
              <w:rPr>
                <w:sz w:val="20"/>
                <w:highlight w:val="yellow"/>
              </w:rPr>
              <w:t>Version en construction - non finalisée - les débats sont encore ouverts</w:t>
            </w: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347867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2015-11-10</w:t>
            </w:r>
          </w:p>
        </w:tc>
        <w:tc>
          <w:tcPr>
            <w:tcW w:w="1701" w:type="dxa"/>
          </w:tcPr>
          <w:p w:rsidR="000039A0" w:rsidRPr="002E3DB0" w:rsidRDefault="00347867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Fabian Dortu</w:t>
            </w:r>
          </w:p>
        </w:tc>
        <w:tc>
          <w:tcPr>
            <w:tcW w:w="5755" w:type="dxa"/>
          </w:tcPr>
          <w:p w:rsidR="000039A0" w:rsidRPr="002E3DB0" w:rsidRDefault="00347867" w:rsidP="000039A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à jour template ropi</w:t>
            </w: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</w:tr>
      <w:tr w:rsidR="000039A0" w:rsidRPr="0007077D" w:rsidTr="00DD48AB">
        <w:tc>
          <w:tcPr>
            <w:tcW w:w="1526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755" w:type="dxa"/>
          </w:tcPr>
          <w:p w:rsidR="000039A0" w:rsidRPr="002E3DB0" w:rsidRDefault="000039A0" w:rsidP="000039A0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0039A0" w:rsidRPr="0007077D" w:rsidRDefault="000039A0" w:rsidP="000039A0">
      <w:pPr>
        <w:pStyle w:val="NoSpacing"/>
      </w:pPr>
    </w:p>
    <w:p w:rsidR="000039A0" w:rsidRPr="0007077D" w:rsidRDefault="000039A0" w:rsidP="000039A0">
      <w:pPr>
        <w:pStyle w:val="NoSpacing"/>
      </w:pPr>
    </w:p>
    <w:sdt>
      <w:sdtPr>
        <w:rPr>
          <w:rFonts w:ascii="Arial" w:eastAsia="Times New Roman" w:hAnsi="Arial" w:cs="Arial"/>
          <w:b w:val="0"/>
          <w:bCs w:val="0"/>
          <w:color w:val="000000"/>
          <w:sz w:val="22"/>
          <w:szCs w:val="22"/>
          <w:lang w:val="fr-BE" w:eastAsia="fr-BE"/>
        </w:rPr>
        <w:id w:val="8677478"/>
        <w:docPartObj>
          <w:docPartGallery w:val="Table of Contents"/>
          <w:docPartUnique/>
        </w:docPartObj>
      </w:sdtPr>
      <w:sdtContent>
        <w:p w:rsidR="000039A0" w:rsidRPr="008C4675" w:rsidRDefault="000039A0" w:rsidP="000039A0">
          <w:pPr>
            <w:pStyle w:val="TOCHeading"/>
          </w:pPr>
          <w:r w:rsidRPr="008C4675">
            <w:t>Contents</w:t>
          </w:r>
        </w:p>
        <w:p w:rsidR="000039A0" w:rsidRPr="008C4675" w:rsidRDefault="00B27735" w:rsidP="000039A0">
          <w:pPr>
            <w:rPr>
              <w:lang w:val="en-US"/>
            </w:rPr>
          </w:pPr>
          <w:r w:rsidRPr="00B27735"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begin"/>
          </w:r>
          <w:r w:rsidR="000039A0" w:rsidRPr="008C4675">
            <w:rPr>
              <w:lang w:val="en-US"/>
            </w:rPr>
            <w:instrText xml:space="preserve"> TOC \o "1-3" \h \z \u </w:instrText>
          </w:r>
          <w:r w:rsidRPr="00B27735"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separate"/>
          </w:r>
          <w:r w:rsidR="000039A0">
            <w:rPr>
              <w:rFonts w:asciiTheme="minorHAnsi" w:hAnsiTheme="minorHAnsi"/>
              <w:caps/>
              <w:noProof/>
              <w:sz w:val="20"/>
              <w:szCs w:val="20"/>
              <w:lang w:val="en-US"/>
            </w:rPr>
            <w:t>No table of contents entries found.</w:t>
          </w:r>
          <w:r>
            <w:fldChar w:fldCharType="end"/>
          </w:r>
        </w:p>
      </w:sdtContent>
    </w:sdt>
    <w:p w:rsidR="000039A0" w:rsidRPr="008C4675" w:rsidRDefault="000039A0" w:rsidP="000039A0">
      <w:pPr>
        <w:rPr>
          <w:lang w:val="en-US"/>
        </w:rPr>
      </w:pPr>
    </w:p>
    <w:p w:rsidR="000039A0" w:rsidRPr="008C4675" w:rsidRDefault="000039A0" w:rsidP="000039A0">
      <w:pPr>
        <w:rPr>
          <w:lang w:val="en-US"/>
        </w:rPr>
      </w:pPr>
      <w:bookmarkStart w:id="0" w:name="h.7tfhvgi4s2oo"/>
      <w:bookmarkEnd w:id="0"/>
    </w:p>
    <w:p w:rsidR="000039A0" w:rsidRPr="008C4675" w:rsidRDefault="000039A0" w:rsidP="000039A0">
      <w:pPr>
        <w:spacing w:after="200"/>
        <w:rPr>
          <w:sz w:val="52"/>
          <w:szCs w:val="52"/>
          <w:lang w:val="en-US"/>
        </w:rPr>
      </w:pPr>
    </w:p>
    <w:p w:rsidR="003B1035" w:rsidRPr="00347867" w:rsidRDefault="003B1035" w:rsidP="000039A0">
      <w:pPr>
        <w:pStyle w:val="Title"/>
        <w:rPr>
          <w:lang w:val="en-US"/>
        </w:rPr>
        <w:sectPr w:rsidR="003B1035" w:rsidRPr="00347867" w:rsidSect="00677C4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440" w:right="1703" w:bottom="1440" w:left="1440" w:header="708" w:footer="708" w:gutter="0"/>
          <w:pgNumType w:start="1"/>
          <w:cols w:space="708"/>
          <w:noEndnote/>
          <w:docGrid w:linePitch="360"/>
        </w:sectPr>
      </w:pPr>
    </w:p>
    <w:p w:rsidR="000039A0" w:rsidRDefault="000039A0" w:rsidP="000039A0">
      <w:pPr>
        <w:pStyle w:val="Title"/>
      </w:pPr>
      <w:r>
        <w:lastRenderedPageBreak/>
        <w:t xml:space="preserve">Adhésion de principe  </w:t>
      </w:r>
    </w:p>
    <w:p w:rsidR="000039A0" w:rsidRDefault="000039A0" w:rsidP="000039A0">
      <w:pPr>
        <w:pStyle w:val="Subtitle"/>
      </w:pPr>
      <w:r>
        <w:t>Collège des prestataires</w:t>
      </w:r>
    </w:p>
    <w:p w:rsidR="000039A0" w:rsidRPr="000039A0" w:rsidRDefault="000039A0" w:rsidP="000039A0">
      <w:pPr>
        <w:rPr>
          <w:rFonts w:ascii="Source Sans Pro" w:hAnsi="Source Sans Pro"/>
        </w:rPr>
      </w:pPr>
      <w:r w:rsidRPr="000039A0">
        <w:rPr>
          <w:rFonts w:ascii="Source Sans Pro" w:hAnsi="Source Sans Pro"/>
        </w:rPr>
        <w:t xml:space="preserve">Entre les soussignés, </w:t>
      </w:r>
      <w:r w:rsidRPr="000039A0">
        <w:rPr>
          <w:rFonts w:ascii="Source Sans Pro" w:hAnsi="Source Sans Pro"/>
          <w:b/>
        </w:rPr>
        <w:t xml:space="preserve">l‘asbl Ropi, </w:t>
      </w:r>
      <w:r w:rsidRPr="000039A0">
        <w:rPr>
          <w:rFonts w:ascii="Source Sans Pro" w:hAnsi="Source Sans Pro"/>
        </w:rPr>
        <w:t xml:space="preserve">dont le siège social est établi au 24 rue de Ghlin à Jemappes, </w:t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 xml:space="preserve">représentée par  ...................……......................................................................................… 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en qualité  ............……...........................................................……................. de l’asbl Ropi</w:t>
      </w:r>
    </w:p>
    <w:p w:rsidR="000039A0" w:rsidRDefault="000039A0" w:rsidP="000039A0">
      <w:pPr>
        <w:rPr>
          <w:rFonts w:ascii="Source Sans Pro" w:hAnsi="Source Sans Pro"/>
          <w:b/>
        </w:rPr>
      </w:pPr>
      <w:r w:rsidRPr="000039A0">
        <w:rPr>
          <w:rFonts w:ascii="Source Sans Pro" w:hAnsi="Source Sans Pro"/>
          <w:b/>
        </w:rPr>
        <w:t>et</w:t>
      </w:r>
      <w:r>
        <w:rPr>
          <w:rFonts w:ascii="Source Sans Pro" w:hAnsi="Source Sans Pro"/>
          <w:b/>
        </w:rPr>
        <w:t xml:space="preserve"> l</w:t>
      </w:r>
      <w:r w:rsidRPr="000039A0">
        <w:rPr>
          <w:rFonts w:ascii="Source Sans Pro" w:hAnsi="Source Sans Pro"/>
          <w:b/>
        </w:rPr>
        <w:t>e Prestataire,</w:t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 xml:space="preserve">Nom / dénomination sociale: …….....….....................................…..……….………………..        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Prénom: ……………….…..........................................................................……………….…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Adresse / siège social: ….....……………………………………………………………………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N° Entreprise / Association: ……….....…………………………………………………...........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Tél :……………………………………………………………………………........……….…….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 xml:space="preserve">E-mail :…………………………………………………………………………………............…                      </w:t>
      </w:r>
    </w:p>
    <w:p w:rsidR="000039A0" w:rsidRPr="000039A0" w:rsidRDefault="000039A0" w:rsidP="000039A0">
      <w:pPr>
        <w:spacing w:line="480" w:lineRule="auto"/>
        <w:rPr>
          <w:rFonts w:ascii="Source Sans Pro" w:hAnsi="Source Sans Pro"/>
        </w:rPr>
      </w:pPr>
      <w:r w:rsidRPr="000039A0">
        <w:rPr>
          <w:rFonts w:ascii="Source Sans Pro" w:hAnsi="Source Sans Pro"/>
        </w:rPr>
        <w:t>Site-web: ..…………………………………………………………………………….................</w:t>
      </w:r>
    </w:p>
    <w:p w:rsidR="000039A0" w:rsidRPr="000039A0" w:rsidRDefault="000039A0" w:rsidP="000039A0">
      <w:pPr>
        <w:rPr>
          <w:rFonts w:ascii="Source Sans Pro" w:hAnsi="Source Sans Pro"/>
          <w:b/>
        </w:rPr>
      </w:pPr>
      <w:r w:rsidRPr="000039A0">
        <w:rPr>
          <w:rFonts w:ascii="Source Sans Pro" w:hAnsi="Source Sans Pro"/>
          <w:b/>
        </w:rPr>
        <w:t>Il est convenu ce qui suit:</w:t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0039A0" w:rsidRPr="000039A0" w:rsidRDefault="000039A0" w:rsidP="000039A0">
      <w:pPr>
        <w:rPr>
          <w:rFonts w:ascii="Source Sans Pro" w:hAnsi="Source Sans Pro"/>
          <w:b/>
        </w:rPr>
      </w:pPr>
      <w:r w:rsidRPr="000039A0">
        <w:rPr>
          <w:rFonts w:ascii="Source Sans Pro" w:hAnsi="Source Sans Pro"/>
          <w:b/>
        </w:rPr>
        <w:t xml:space="preserve">Le prestataire donne son accord de principe </w:t>
      </w:r>
      <w:r w:rsidRPr="000039A0">
        <w:rPr>
          <w:rFonts w:ascii="Source Sans Pro" w:hAnsi="Source Sans Pro"/>
        </w:rPr>
        <w:t xml:space="preserve">à l'asbl Ropi pour devenir membre du collège des professionnels / des associations ou des institutions (barrer la mention inutile) </w:t>
      </w:r>
      <w:r w:rsidRPr="000039A0">
        <w:rPr>
          <w:rFonts w:ascii="Source Sans Pro" w:hAnsi="Source Sans Pro"/>
          <w:b/>
        </w:rPr>
        <w:t>si le nombre total de prestataires ayant donnés leur accord de principe est d'au moins 30</w:t>
      </w:r>
      <w:r>
        <w:rPr>
          <w:rFonts w:ascii="Source Sans Pro" w:hAnsi="Source Sans Pro"/>
          <w:b/>
        </w:rPr>
        <w:t xml:space="preserve"> dans 6 secteurs d'activité différents</w:t>
      </w:r>
      <w:r w:rsidRPr="000039A0">
        <w:rPr>
          <w:rFonts w:ascii="Source Sans Pro" w:hAnsi="Source Sans Pro"/>
          <w:b/>
        </w:rPr>
        <w:t xml:space="preserve">. </w:t>
      </w:r>
    </w:p>
    <w:p w:rsidR="000039A0" w:rsidRPr="000039A0" w:rsidRDefault="000039A0" w:rsidP="000039A0">
      <w:pPr>
        <w:rPr>
          <w:rFonts w:ascii="Source Sans Pro" w:hAnsi="Source Sans Pro"/>
        </w:rPr>
      </w:pPr>
      <w:r w:rsidRPr="000039A0">
        <w:rPr>
          <w:rFonts w:ascii="Source Sans Pro" w:hAnsi="Source Sans Pro"/>
        </w:rPr>
        <w:t>Un responsable ou ambassadeur de l'asbl repassera alors pour proposer au prestataire de signer les documents d'adhésion à l'asbl.</w:t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0039A0" w:rsidRDefault="000039A0" w:rsidP="000039A0">
      <w:pPr>
        <w:rPr>
          <w:rFonts w:ascii="Source Sans Pro" w:hAnsi="Source Sans Pro"/>
        </w:rPr>
      </w:pPr>
      <w:r w:rsidRPr="000039A0">
        <w:rPr>
          <w:rFonts w:ascii="Source Sans Pro" w:hAnsi="Source Sans Pro"/>
        </w:rPr>
        <w:t>Le prestataire est encouragé à prendre connaissance des textes fondateurs de l'asbl Ropi, qui lui sont remis en même temps que cette convention de principe: le dépliant, la charte, les statuts, le mode d’emploi du Ropi et le règlement d’ordre intérieur (ROI).</w:t>
      </w:r>
    </w:p>
    <w:p w:rsidR="000039A0" w:rsidRDefault="000039A0" w:rsidP="000039A0"/>
    <w:p w:rsidR="000039A0" w:rsidRPr="00DE260C" w:rsidRDefault="000039A0" w:rsidP="000039A0">
      <w:r w:rsidRPr="00DE260C">
        <w:t>Fait à Mons, le  ................................</w:t>
      </w:r>
      <w:r w:rsidRPr="000039A0">
        <w:t xml:space="preserve"> </w:t>
      </w:r>
      <w:r>
        <w:tab/>
      </w:r>
      <w:r>
        <w:tab/>
      </w:r>
      <w:r>
        <w:tab/>
      </w:r>
      <w:r w:rsidRPr="00DE260C">
        <w:t>Signature</w:t>
      </w:r>
    </w:p>
    <w:p w:rsidR="000039A0" w:rsidRPr="00DE260C" w:rsidRDefault="00B27735" w:rsidP="000039A0">
      <w:r>
        <w:rPr>
          <w:noProof/>
        </w:rPr>
        <w:pict>
          <v:rect id="_x0000_s1027" style="position:absolute;margin-left:234pt;margin-top:5.55pt;width:203.25pt;height:75.1pt;z-index:251658240"/>
        </w:pict>
      </w:r>
    </w:p>
    <w:p w:rsidR="000039A0" w:rsidRDefault="000039A0" w:rsidP="000039A0">
      <w:r w:rsidRPr="00DE260C">
        <w:tab/>
      </w:r>
    </w:p>
    <w:p w:rsidR="000039A0" w:rsidRPr="000039A0" w:rsidRDefault="000039A0" w:rsidP="000039A0">
      <w:pPr>
        <w:rPr>
          <w:rFonts w:ascii="Source Sans Pro" w:hAnsi="Source Sans Pro"/>
        </w:rPr>
      </w:pPr>
    </w:p>
    <w:p w:rsidR="002E6F6F" w:rsidRPr="000039A0" w:rsidRDefault="002E6F6F" w:rsidP="000039A0"/>
    <w:sectPr w:rsidR="002E6F6F" w:rsidRPr="000039A0" w:rsidSect="00677C46"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525" w:rsidRDefault="00273525" w:rsidP="00BB3EC2">
      <w:r>
        <w:separator/>
      </w:r>
    </w:p>
  </w:endnote>
  <w:endnote w:type="continuationSeparator" w:id="1">
    <w:p w:rsidR="00273525" w:rsidRDefault="00273525" w:rsidP="00BB3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ture">
    <w:panose1 w:val="02060800040300000004"/>
    <w:charset w:val="00"/>
    <w:family w:val="roman"/>
    <w:notTrueType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1C389D" w:rsidRDefault="001C389D" w:rsidP="008D0DE3">
    <w:pPr>
      <w:tabs>
        <w:tab w:val="right" w:pos="8789"/>
      </w:tabs>
    </w:pPr>
    <w:r w:rsidRPr="00CA5F02">
      <w:rPr>
        <w:rStyle w:val="Header-FooterChar"/>
      </w:rPr>
      <w:t>Le Ropi, payez en argent content!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fldSimple w:instr=" PAGE   \* MERGEFORMAT ">
      <w:r w:rsidR="00347867">
        <w:rPr>
          <w:noProof/>
        </w:rPr>
        <w:t>1</w:t>
      </w:r>
    </w:fldSimple>
  </w:p>
  <w:p w:rsidR="006E4D0E" w:rsidRDefault="006E4D0E" w:rsidP="00BB3E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525" w:rsidRDefault="00273525" w:rsidP="00BB3EC2">
      <w:r>
        <w:separator/>
      </w:r>
    </w:p>
  </w:footnote>
  <w:footnote w:type="continuationSeparator" w:id="1">
    <w:p w:rsidR="00273525" w:rsidRDefault="00273525" w:rsidP="00BB3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B27735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5128" type="#_x0000_t75" style="position:absolute;left:0;text-align:left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Pr="004815F7" w:rsidRDefault="00B27735" w:rsidP="00BB3EC2">
    <w:pPr>
      <w:pStyle w:val="Header-Footer"/>
      <w:rPr>
        <w:rStyle w:val="fixChar"/>
        <w:lang w:val="en-US"/>
      </w:rPr>
    </w:pPr>
    <w:r w:rsidRPr="00B2773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3" o:spid="_x0000_s5129" type="#_x0000_t75" style="position:absolute;left:0;text-align:left;margin-left:0;margin-top:0;width:597.7pt;height:844.8pt;z-index:-251656192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  <w:r w:rsidR="00D80338" w:rsidRPr="004815F7">
      <w:rPr>
        <w:lang w:val="en-US"/>
      </w:rPr>
      <w:t xml:space="preserve">ASBL </w:t>
    </w:r>
    <w:r w:rsidR="00E22D34" w:rsidRPr="004815F7">
      <w:rPr>
        <w:lang w:val="en-US"/>
      </w:rPr>
      <w:t>Ropi</w:t>
    </w:r>
    <w:r w:rsidR="009F4B14" w:rsidRPr="004815F7">
      <w:rPr>
        <w:lang w:val="en-US"/>
      </w:rPr>
      <w:t xml:space="preserve"> </w:t>
    </w:r>
    <w:r w:rsidR="009F4B14" w:rsidRPr="004815F7">
      <w:rPr>
        <w:lang w:val="en-US"/>
      </w:rPr>
      <w:tab/>
    </w:r>
    <w:r w:rsidR="009F4B14" w:rsidRPr="009F4B14">
      <w:drawing>
        <wp:inline distT="0" distB="0" distL="0" distR="0">
          <wp:extent cx="476250" cy="476250"/>
          <wp:effectExtent l="0" t="0" r="0" b="0"/>
          <wp:docPr id="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4B14" w:rsidRPr="004815F7">
      <w:rPr>
        <w:lang w:val="en-US"/>
      </w:rPr>
      <w:t xml:space="preserve"> </w:t>
    </w:r>
    <w:r w:rsidR="006E4D0E" w:rsidRPr="004815F7">
      <w:rPr>
        <w:lang w:val="en-US"/>
      </w:rPr>
      <w:tab/>
    </w:r>
    <w:r w:rsidR="006E4D0E" w:rsidRPr="004815F7">
      <w:rPr>
        <w:rStyle w:val="fixChar"/>
        <w:rFonts w:ascii="Source Sans Pro Light" w:hAnsi="Source Sans Pro Light"/>
        <w:lang w:val="en-US"/>
      </w:rPr>
      <w:t>www.</w:t>
    </w:r>
    <w:r w:rsidR="002E3A32" w:rsidRPr="004815F7">
      <w:rPr>
        <w:rStyle w:val="fixChar"/>
        <w:rFonts w:ascii="Source Sans Pro Light" w:hAnsi="Source Sans Pro Light"/>
        <w:lang w:val="en-US"/>
      </w:rPr>
      <w:t>r</w:t>
    </w:r>
    <w:r w:rsidR="00E22D34" w:rsidRPr="004815F7">
      <w:rPr>
        <w:rStyle w:val="fixChar"/>
        <w:rFonts w:ascii="Source Sans Pro Light" w:hAnsi="Source Sans Pro Light"/>
        <w:lang w:val="en-US"/>
      </w:rPr>
      <w:t>opi</w:t>
    </w:r>
    <w:r w:rsidR="006E4D0E" w:rsidRPr="004815F7">
      <w:rPr>
        <w:rStyle w:val="fixChar"/>
        <w:rFonts w:ascii="Source Sans Pro Light" w:hAnsi="Source Sans Pro Light"/>
        <w:lang w:val="en-US"/>
      </w:rPr>
      <w:t>.be</w:t>
    </w:r>
  </w:p>
  <w:p w:rsidR="009F4B14" w:rsidRPr="004815F7" w:rsidRDefault="009F4B14" w:rsidP="00BB3EC2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B27735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5127" type="#_x0000_t75" style="position:absolute;left:0;text-align:left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7.5pt;height:37.5pt" o:bullet="t">
        <v:imagedata r:id="rId1" o:title="ropi_r_icone"/>
      </v:shape>
    </w:pict>
  </w:numPicBullet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3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20"/>
  </w:num>
  <w:num w:numId="12">
    <w:abstractNumId w:val="13"/>
  </w:num>
  <w:num w:numId="13">
    <w:abstractNumId w:val="23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14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0"/>
  </w:num>
  <w:num w:numId="27">
    <w:abstractNumId w:val="19"/>
  </w:num>
  <w:num w:numId="28">
    <w:abstractNumId w:val="2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25602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0039A0"/>
    <w:rsid w:val="000039A0"/>
    <w:rsid w:val="000267C3"/>
    <w:rsid w:val="0006133E"/>
    <w:rsid w:val="0007077D"/>
    <w:rsid w:val="00082BDB"/>
    <w:rsid w:val="00083C98"/>
    <w:rsid w:val="000843D0"/>
    <w:rsid w:val="00095C69"/>
    <w:rsid w:val="000E67B7"/>
    <w:rsid w:val="0013637D"/>
    <w:rsid w:val="00171F21"/>
    <w:rsid w:val="001823FC"/>
    <w:rsid w:val="001842F3"/>
    <w:rsid w:val="00185261"/>
    <w:rsid w:val="00192457"/>
    <w:rsid w:val="00196FCB"/>
    <w:rsid w:val="001B73EE"/>
    <w:rsid w:val="001C389D"/>
    <w:rsid w:val="001F2CFF"/>
    <w:rsid w:val="00216926"/>
    <w:rsid w:val="00226E54"/>
    <w:rsid w:val="00236015"/>
    <w:rsid w:val="0024308C"/>
    <w:rsid w:val="00256C55"/>
    <w:rsid w:val="0026563A"/>
    <w:rsid w:val="00273525"/>
    <w:rsid w:val="0027681A"/>
    <w:rsid w:val="0028548E"/>
    <w:rsid w:val="0029043F"/>
    <w:rsid w:val="002E3A32"/>
    <w:rsid w:val="002E3DB0"/>
    <w:rsid w:val="002E6F6F"/>
    <w:rsid w:val="00314735"/>
    <w:rsid w:val="00347602"/>
    <w:rsid w:val="00347867"/>
    <w:rsid w:val="00350742"/>
    <w:rsid w:val="00364AAE"/>
    <w:rsid w:val="00391530"/>
    <w:rsid w:val="00392BAE"/>
    <w:rsid w:val="003B1035"/>
    <w:rsid w:val="003B423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7B2D"/>
    <w:rsid w:val="004815F7"/>
    <w:rsid w:val="00487742"/>
    <w:rsid w:val="004B5F93"/>
    <w:rsid w:val="004C2384"/>
    <w:rsid w:val="00507CE1"/>
    <w:rsid w:val="005E2B21"/>
    <w:rsid w:val="0061539D"/>
    <w:rsid w:val="006354E9"/>
    <w:rsid w:val="006540E8"/>
    <w:rsid w:val="00677C46"/>
    <w:rsid w:val="00682F62"/>
    <w:rsid w:val="006A31D1"/>
    <w:rsid w:val="006D2933"/>
    <w:rsid w:val="006E4D0E"/>
    <w:rsid w:val="0072768A"/>
    <w:rsid w:val="0076620B"/>
    <w:rsid w:val="00776861"/>
    <w:rsid w:val="007F7D54"/>
    <w:rsid w:val="0081008B"/>
    <w:rsid w:val="00815DF5"/>
    <w:rsid w:val="00820567"/>
    <w:rsid w:val="008354D3"/>
    <w:rsid w:val="00877E9F"/>
    <w:rsid w:val="008836E0"/>
    <w:rsid w:val="0088582B"/>
    <w:rsid w:val="008A12FA"/>
    <w:rsid w:val="008A7031"/>
    <w:rsid w:val="008C4675"/>
    <w:rsid w:val="008D0DE3"/>
    <w:rsid w:val="008D1E5B"/>
    <w:rsid w:val="008F527D"/>
    <w:rsid w:val="009033A4"/>
    <w:rsid w:val="0093119B"/>
    <w:rsid w:val="00950871"/>
    <w:rsid w:val="009934D7"/>
    <w:rsid w:val="009A02E2"/>
    <w:rsid w:val="009C0954"/>
    <w:rsid w:val="009F4B14"/>
    <w:rsid w:val="00A310AD"/>
    <w:rsid w:val="00A416B8"/>
    <w:rsid w:val="00A56398"/>
    <w:rsid w:val="00A77B3E"/>
    <w:rsid w:val="00A915AD"/>
    <w:rsid w:val="00AA42DE"/>
    <w:rsid w:val="00AC5A10"/>
    <w:rsid w:val="00AC7AE3"/>
    <w:rsid w:val="00B27735"/>
    <w:rsid w:val="00B34523"/>
    <w:rsid w:val="00B3681F"/>
    <w:rsid w:val="00B428FA"/>
    <w:rsid w:val="00B87F7A"/>
    <w:rsid w:val="00BA358F"/>
    <w:rsid w:val="00BB3EC2"/>
    <w:rsid w:val="00C002AA"/>
    <w:rsid w:val="00C759EC"/>
    <w:rsid w:val="00C811BE"/>
    <w:rsid w:val="00C814CE"/>
    <w:rsid w:val="00C953B9"/>
    <w:rsid w:val="00CA5F02"/>
    <w:rsid w:val="00D67DFB"/>
    <w:rsid w:val="00D75E8E"/>
    <w:rsid w:val="00D80338"/>
    <w:rsid w:val="00D9458F"/>
    <w:rsid w:val="00DA34AC"/>
    <w:rsid w:val="00DD0037"/>
    <w:rsid w:val="00DD5756"/>
    <w:rsid w:val="00DF0B7B"/>
    <w:rsid w:val="00E22D34"/>
    <w:rsid w:val="00E31B63"/>
    <w:rsid w:val="00E62C93"/>
    <w:rsid w:val="00E941A1"/>
    <w:rsid w:val="00EB0436"/>
    <w:rsid w:val="00EB163B"/>
    <w:rsid w:val="00EB3913"/>
    <w:rsid w:val="00EE631E"/>
    <w:rsid w:val="00EE6AA5"/>
    <w:rsid w:val="00EF6BC3"/>
    <w:rsid w:val="00F027C6"/>
    <w:rsid w:val="00F143F1"/>
    <w:rsid w:val="00F30E71"/>
    <w:rsid w:val="00F52291"/>
    <w:rsid w:val="00F57606"/>
    <w:rsid w:val="00F67562"/>
    <w:rsid w:val="00FB1387"/>
    <w:rsid w:val="00FF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uiPriority="10" w:qFormat="1"/>
    <w:lsdException w:name="Subtitle" w:locked="1" w:qFormat="1"/>
    <w:lsdException w:name="Hyperlink" w:uiPriority="99"/>
    <w:lsdException w:name="Strong" w:locked="1"/>
    <w:lsdException w:name="Emphasis" w:lock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0039A0"/>
    <w:pPr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jc w:val="both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jc w:val="both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jc w:val="both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jc w:val="both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jc w:val="both"/>
      <w:outlineLvl w:val="4"/>
    </w:pPr>
    <w:rPr>
      <w:rFonts w:ascii="Rupture" w:hAnsi="Rupture"/>
      <w:color w:val="666666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jc w:val="both"/>
      <w:outlineLvl w:val="5"/>
    </w:pPr>
    <w:rPr>
      <w:rFonts w:ascii="Rupture" w:hAnsi="Rupture"/>
      <w:i/>
      <w:iCs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  <w:jc w:val="both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  <w:jc w:val="both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  <w:jc w:val="both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  <w:jc w:val="both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  <w:jc w:val="both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  <w:jc w:val="both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  <w:jc w:val="both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  <w:jc w:val="both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  <w:jc w:val="both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  <w:jc w:val="both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  <w:jc w:val="both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  <w:jc w:val="both"/>
    </w:pPr>
    <w:rPr>
      <w:rFonts w:ascii="Source Sans Pro" w:hAnsi="Source Sans Pro"/>
      <w:sz w:val="24"/>
    </w:r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  <w:jc w:val="both"/>
    </w:pPr>
    <w:rPr>
      <w:rFonts w:ascii="Source Sans Pro" w:hAnsi="Source Sans Pro"/>
      <w:sz w:val="24"/>
    </w:r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  <w:jc w:val="both"/>
    </w:pPr>
    <w:rPr>
      <w:rFonts w:ascii="Source Sans Pro" w:hAnsi="Source Sans Pro"/>
      <w:sz w:val="24"/>
    </w:r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pPr>
      <w:jc w:val="both"/>
    </w:pPr>
    <w:rPr>
      <w:rFonts w:ascii="Source Sans Pro" w:hAnsi="Source Sans Pro"/>
      <w:i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/>
      <w:noProof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piMons/RopiDoc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cuments\GitHub\RopiDocs\Visuels\Templates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3C3A-7DEB-45EC-B148-09667BC9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6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4</cp:revision>
  <cp:lastPrinted>2015-11-10T17:04:00Z</cp:lastPrinted>
  <dcterms:created xsi:type="dcterms:W3CDTF">2015-11-10T16:57:00Z</dcterms:created>
  <dcterms:modified xsi:type="dcterms:W3CDTF">2015-11-10T17:04:00Z</dcterms:modified>
</cp:coreProperties>
</file>